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BC4F99" w14:textId="37467B65" w:rsidR="00C4186B" w:rsidRPr="00C4186B" w:rsidRDefault="00C4186B" w:rsidP="00837F1C">
      <w:pPr>
        <w:pStyle w:val="Nadpis1"/>
        <w:jc w:val="center"/>
        <w:rPr>
          <w:rFonts w:ascii="Arial" w:eastAsia="DejaVu Sans Condensed" w:hAnsi="Arial"/>
          <w:color w:val="auto"/>
          <w:sz w:val="37"/>
          <w:szCs w:val="37"/>
          <w:lang w:val="en-GB"/>
        </w:rPr>
      </w:pPr>
      <w:r w:rsidRPr="00C4186B">
        <w:rPr>
          <w:rFonts w:ascii="Arial" w:eastAsia="DejaVu Sans Condensed" w:hAnsi="Arial"/>
          <w:color w:val="auto"/>
          <w:sz w:val="37"/>
          <w:szCs w:val="37"/>
          <w:lang w:val="en-GB"/>
        </w:rPr>
        <w:t>Information Visualization</w:t>
      </w:r>
    </w:p>
    <w:p w14:paraId="59CCB11A" w14:textId="338CBD81" w:rsidR="00BA2C6B" w:rsidRPr="005A762A" w:rsidRDefault="005A762A" w:rsidP="005A762A">
      <w:pPr>
        <w:pStyle w:val="Nadpis1"/>
        <w:spacing w:before="0"/>
        <w:jc w:val="center"/>
        <w:rPr>
          <w:rFonts w:ascii="Arial" w:eastAsia="DejaVu Sans Condensed" w:hAnsi="Arial"/>
          <w:color w:val="auto"/>
          <w:sz w:val="24"/>
          <w:lang w:val="en-GB"/>
        </w:rPr>
      </w:pPr>
      <w:r w:rsidRPr="005A762A">
        <w:rPr>
          <w:rFonts w:ascii="Arial" w:eastAsia="DejaVu Sans Condensed" w:hAnsi="Arial"/>
          <w:color w:val="auto"/>
          <w:sz w:val="24"/>
          <w:lang w:val="en-GB"/>
        </w:rPr>
        <w:t>CHECKPOINT I: Visualization Proposal</w:t>
      </w:r>
    </w:p>
    <w:p w14:paraId="79B064B6" w14:textId="77777777" w:rsidR="005A762A" w:rsidRDefault="005A762A" w:rsidP="00C4186B">
      <w:pPr>
        <w:spacing w:after="0"/>
        <w:jc w:val="center"/>
        <w:rPr>
          <w:rFonts w:ascii="Calibri" w:eastAsia="DejaVu Sans Condensed" w:hAnsi="Calibri"/>
          <w:highlight w:val="yellow"/>
          <w:lang w:val="en-GB"/>
        </w:rPr>
      </w:pPr>
    </w:p>
    <w:p w14:paraId="2CE2C00C" w14:textId="4AC3DB47" w:rsidR="00C4186B" w:rsidRPr="003B1399" w:rsidRDefault="00312836" w:rsidP="00675727">
      <w:pPr>
        <w:spacing w:after="0"/>
        <w:jc w:val="center"/>
        <w:rPr>
          <w:lang w:val="en-GB"/>
        </w:rPr>
      </w:pPr>
      <w:r w:rsidRPr="00312836">
        <w:rPr>
          <w:rFonts w:ascii="Calibri" w:eastAsia="DejaVu Sans Condensed" w:hAnsi="Calibri"/>
          <w:lang w:val="en-GB"/>
        </w:rPr>
        <w:t>G21</w:t>
      </w:r>
    </w:p>
    <w:p w14:paraId="2594BFDF" w14:textId="687F7DE7" w:rsidR="00BA2C6B" w:rsidRPr="00EA3524" w:rsidRDefault="00C4186B" w:rsidP="00BA2C6B">
      <w:pPr>
        <w:keepNext/>
        <w:widowControl w:val="0"/>
        <w:suppressAutoHyphens/>
        <w:spacing w:before="240" w:after="120"/>
        <w:outlineLvl w:val="3"/>
        <w:rPr>
          <w:rFonts w:ascii="Calibri" w:eastAsia="DejaVu Sans Condensed" w:hAnsi="Calibri" w:cs="DejaVu Sans Condensed"/>
          <w:b/>
          <w:bCs/>
          <w:lang w:val="en-GB"/>
        </w:rPr>
      </w:pPr>
      <w:r>
        <w:rPr>
          <w:rFonts w:ascii="Calibri" w:eastAsia="DejaVu Sans Condensed" w:hAnsi="Calibri" w:cs="DejaVu Sans Condensed"/>
          <w:b/>
          <w:bCs/>
          <w:lang w:val="en-GB"/>
        </w:rPr>
        <w:t>1. Domain</w:t>
      </w:r>
    </w:p>
    <w:p w14:paraId="2D124DAC" w14:textId="2CAD9DB8" w:rsidR="007746A1" w:rsidRPr="007746A1" w:rsidRDefault="007746A1" w:rsidP="00F438E6">
      <w:pPr>
        <w:keepNext/>
        <w:widowControl w:val="0"/>
        <w:suppressAutoHyphens/>
        <w:spacing w:before="240" w:after="120"/>
        <w:jc w:val="both"/>
        <w:outlineLvl w:val="3"/>
        <w:rPr>
          <w:rFonts w:ascii="Calibri" w:eastAsia="DejaVu Sans Condensed" w:hAnsi="Calibri"/>
          <w:lang w:val="en-GB"/>
        </w:rPr>
      </w:pPr>
      <w:r w:rsidRPr="007746A1">
        <w:rPr>
          <w:rFonts w:ascii="Calibri" w:eastAsia="DejaVu Sans Condensed" w:hAnsi="Calibri"/>
          <w:lang w:val="en-GB"/>
        </w:rPr>
        <w:t>ERASMUS is a European Union program which supports students to study at a school abroad for a certain time. Students can pick their destination from a list of partner schools offered by their school</w:t>
      </w:r>
      <w:r w:rsidR="00713504">
        <w:rPr>
          <w:rFonts w:ascii="Calibri" w:eastAsia="DejaVu Sans Condensed" w:hAnsi="Calibri"/>
          <w:lang w:val="en-GB"/>
        </w:rPr>
        <w:t>.</w:t>
      </w:r>
    </w:p>
    <w:p w14:paraId="772995ED" w14:textId="4E3E3831" w:rsidR="0088742B" w:rsidRPr="0088742B" w:rsidRDefault="007746A1" w:rsidP="00B45DB8">
      <w:pPr>
        <w:keepNext/>
        <w:widowControl w:val="0"/>
        <w:suppressAutoHyphens/>
        <w:spacing w:before="240" w:after="120"/>
        <w:jc w:val="both"/>
        <w:outlineLvl w:val="3"/>
        <w:rPr>
          <w:rFonts w:ascii="Calibri" w:eastAsia="DejaVu Sans Condensed" w:hAnsi="Calibri"/>
          <w:lang w:val="en-GB"/>
        </w:rPr>
      </w:pPr>
      <w:r w:rsidRPr="007746A1">
        <w:rPr>
          <w:rFonts w:ascii="Calibri" w:eastAsia="DejaVu Sans Condensed" w:hAnsi="Calibri"/>
          <w:lang w:val="en-GB"/>
        </w:rPr>
        <w:t xml:space="preserve">This </w:t>
      </w:r>
      <w:r w:rsidR="00713504">
        <w:rPr>
          <w:rFonts w:ascii="Calibri" w:eastAsia="DejaVu Sans Condensed" w:hAnsi="Calibri"/>
          <w:lang w:val="en-GB"/>
        </w:rPr>
        <w:t>project aims to visualise the flow</w:t>
      </w:r>
      <w:r w:rsidRPr="007746A1">
        <w:rPr>
          <w:rFonts w:ascii="Calibri" w:eastAsia="DejaVu Sans Condensed" w:hAnsi="Calibri"/>
          <w:lang w:val="en-GB"/>
        </w:rPr>
        <w:t xml:space="preserve"> of international students within the ERASMUS program</w:t>
      </w:r>
      <w:r w:rsidR="00F521CC">
        <w:rPr>
          <w:rFonts w:ascii="Calibri" w:eastAsia="DejaVu Sans Condensed" w:hAnsi="Calibri"/>
          <w:lang w:val="en-GB"/>
        </w:rPr>
        <w:t>me</w:t>
      </w:r>
      <w:r w:rsidRPr="007746A1">
        <w:rPr>
          <w:rFonts w:ascii="Calibri" w:eastAsia="DejaVu Sans Condensed" w:hAnsi="Calibri"/>
          <w:lang w:val="en-GB"/>
        </w:rPr>
        <w:t xml:space="preserve">. More precisely it explores </w:t>
      </w:r>
      <w:r w:rsidR="00B45DB8">
        <w:rPr>
          <w:rFonts w:ascii="Calibri" w:eastAsia="DejaVu Sans Condensed" w:hAnsi="Calibri"/>
          <w:lang w:val="en-GB"/>
        </w:rPr>
        <w:t xml:space="preserve">which destination students of different countries </w:t>
      </w:r>
      <w:r w:rsidR="00713504">
        <w:rPr>
          <w:rFonts w:ascii="Calibri" w:eastAsia="DejaVu Sans Condensed" w:hAnsi="Calibri"/>
          <w:lang w:val="en-GB"/>
        </w:rPr>
        <w:t xml:space="preserve">and degrees </w:t>
      </w:r>
      <w:r w:rsidR="00B45DB8">
        <w:rPr>
          <w:rFonts w:ascii="Calibri" w:eastAsia="DejaVu Sans Condensed" w:hAnsi="Calibri"/>
          <w:lang w:val="en-GB"/>
        </w:rPr>
        <w:t xml:space="preserve">choose as their </w:t>
      </w:r>
      <w:r w:rsidR="00713504">
        <w:rPr>
          <w:rFonts w:ascii="Calibri" w:eastAsia="DejaVu Sans Condensed" w:hAnsi="Calibri"/>
          <w:lang w:val="en-GB"/>
        </w:rPr>
        <w:t xml:space="preserve">target </w:t>
      </w:r>
      <w:r w:rsidR="00B45DB8">
        <w:rPr>
          <w:rFonts w:ascii="Calibri" w:eastAsia="DejaVu Sans Condensed" w:hAnsi="Calibri"/>
          <w:lang w:val="en-GB"/>
        </w:rPr>
        <w:t>destination.</w:t>
      </w:r>
    </w:p>
    <w:p w14:paraId="194554C8" w14:textId="1E099942" w:rsidR="00834339" w:rsidRDefault="00B45DB8" w:rsidP="00F438E6">
      <w:pPr>
        <w:keepNext/>
        <w:widowControl w:val="0"/>
        <w:suppressAutoHyphens/>
        <w:spacing w:before="240" w:after="120"/>
        <w:jc w:val="both"/>
        <w:outlineLvl w:val="3"/>
        <w:rPr>
          <w:rFonts w:ascii="Calibri" w:eastAsia="DejaVu Sans Condensed" w:hAnsi="Calibri"/>
          <w:lang w:val="en-GB"/>
        </w:rPr>
      </w:pPr>
      <w:r>
        <w:rPr>
          <w:rFonts w:ascii="Calibri" w:eastAsia="DejaVu Sans Condensed" w:hAnsi="Calibri"/>
          <w:lang w:val="en-GB"/>
        </w:rPr>
        <w:t>Our</w:t>
      </w:r>
      <w:r w:rsidR="00834339" w:rsidRPr="00834339">
        <w:rPr>
          <w:rFonts w:ascii="Calibri" w:eastAsia="DejaVu Sans Condensed" w:hAnsi="Calibri"/>
          <w:lang w:val="en-GB"/>
        </w:rPr>
        <w:t xml:space="preserve"> visualisation can help future ERASMUS students to decide which country is the best for them</w:t>
      </w:r>
      <w:r w:rsidR="00C50F19">
        <w:rPr>
          <w:rFonts w:ascii="Calibri" w:eastAsia="DejaVu Sans Condensed" w:hAnsi="Calibri"/>
          <w:lang w:val="en-GB"/>
        </w:rPr>
        <w:t xml:space="preserve"> by showing which countries are popular among students of similar degrees as well as</w:t>
      </w:r>
      <w:r w:rsidR="00F521CC">
        <w:rPr>
          <w:rFonts w:ascii="Calibri" w:eastAsia="DejaVu Sans Condensed" w:hAnsi="Calibri"/>
          <w:lang w:val="en-GB"/>
        </w:rPr>
        <w:t xml:space="preserve"> which students decide to visit such countries</w:t>
      </w:r>
      <w:r w:rsidR="00834339" w:rsidRPr="00834339">
        <w:rPr>
          <w:rFonts w:ascii="Calibri" w:eastAsia="DejaVu Sans Condensed" w:hAnsi="Calibri"/>
          <w:lang w:val="en-GB"/>
        </w:rPr>
        <w:t>. It also can be useful for schools</w:t>
      </w:r>
      <w:r w:rsidR="00072D2E">
        <w:rPr>
          <w:rFonts w:ascii="Calibri" w:eastAsia="DejaVu Sans Condensed" w:hAnsi="Calibri"/>
          <w:lang w:val="en-GB"/>
        </w:rPr>
        <w:t xml:space="preserve">, </w:t>
      </w:r>
      <w:r w:rsidR="00834339" w:rsidRPr="00834339">
        <w:rPr>
          <w:rFonts w:ascii="Calibri" w:eastAsia="DejaVu Sans Condensed" w:hAnsi="Calibri"/>
          <w:lang w:val="en-GB"/>
        </w:rPr>
        <w:t>countries</w:t>
      </w:r>
      <w:r w:rsidR="00072D2E">
        <w:rPr>
          <w:rFonts w:ascii="Calibri" w:eastAsia="DejaVu Sans Condensed" w:hAnsi="Calibri"/>
          <w:lang w:val="en-GB"/>
        </w:rPr>
        <w:t xml:space="preserve"> and European citizens</w:t>
      </w:r>
      <w:r w:rsidR="00834339" w:rsidRPr="00834339">
        <w:rPr>
          <w:rFonts w:ascii="Calibri" w:eastAsia="DejaVu Sans Condensed" w:hAnsi="Calibri"/>
          <w:lang w:val="en-GB"/>
        </w:rPr>
        <w:t xml:space="preserve"> </w:t>
      </w:r>
      <w:r w:rsidR="00072D2E">
        <w:rPr>
          <w:rFonts w:ascii="Calibri" w:eastAsia="DejaVu Sans Condensed" w:hAnsi="Calibri"/>
          <w:lang w:val="en-GB"/>
        </w:rPr>
        <w:t>to visualize</w:t>
      </w:r>
      <w:r w:rsidR="00834339" w:rsidRPr="00834339">
        <w:rPr>
          <w:rFonts w:ascii="Calibri" w:eastAsia="DejaVu Sans Condensed" w:hAnsi="Calibri"/>
          <w:lang w:val="en-GB"/>
        </w:rPr>
        <w:t xml:space="preserve"> </w:t>
      </w:r>
      <w:r w:rsidR="001B03AF">
        <w:rPr>
          <w:rFonts w:ascii="Calibri" w:eastAsia="DejaVu Sans Condensed" w:hAnsi="Calibri"/>
          <w:lang w:val="en-GB"/>
        </w:rPr>
        <w:t xml:space="preserve">how </w:t>
      </w:r>
      <w:r w:rsidR="00834339" w:rsidRPr="00834339">
        <w:rPr>
          <w:rFonts w:ascii="Calibri" w:eastAsia="DejaVu Sans Condensed" w:hAnsi="Calibri"/>
          <w:lang w:val="en-GB"/>
        </w:rPr>
        <w:t>ERASMUS program</w:t>
      </w:r>
      <w:r w:rsidR="00072D2E">
        <w:rPr>
          <w:rFonts w:ascii="Calibri" w:eastAsia="DejaVu Sans Condensed" w:hAnsi="Calibri"/>
          <w:lang w:val="en-GB"/>
        </w:rPr>
        <w:t>me</w:t>
      </w:r>
      <w:r w:rsidR="001B03AF">
        <w:rPr>
          <w:rFonts w:ascii="Calibri" w:eastAsia="DejaVu Sans Condensed" w:hAnsi="Calibri"/>
          <w:lang w:val="en-GB"/>
        </w:rPr>
        <w:t xml:space="preserve"> is utilized</w:t>
      </w:r>
      <w:r w:rsidR="00072D2E">
        <w:rPr>
          <w:rFonts w:ascii="Calibri" w:eastAsia="DejaVu Sans Condensed" w:hAnsi="Calibri"/>
          <w:lang w:val="en-GB"/>
        </w:rPr>
        <w:t>. F</w:t>
      </w:r>
      <w:r w:rsidR="00834339" w:rsidRPr="00834339">
        <w:rPr>
          <w:rFonts w:ascii="Calibri" w:eastAsia="DejaVu Sans Condensed" w:hAnsi="Calibri"/>
          <w:lang w:val="en-GB"/>
        </w:rPr>
        <w:t xml:space="preserve">or </w:t>
      </w:r>
      <w:r w:rsidR="00E65B2C" w:rsidRPr="00834339">
        <w:rPr>
          <w:rFonts w:ascii="Calibri" w:eastAsia="DejaVu Sans Condensed" w:hAnsi="Calibri"/>
          <w:lang w:val="en-GB"/>
        </w:rPr>
        <w:t>example,</w:t>
      </w:r>
      <w:r w:rsidR="00834339" w:rsidRPr="00834339">
        <w:rPr>
          <w:rFonts w:ascii="Calibri" w:eastAsia="DejaVu Sans Condensed" w:hAnsi="Calibri"/>
          <w:lang w:val="en-GB"/>
        </w:rPr>
        <w:t xml:space="preserve"> schools can see popular destination and can try to conclude new agreements with schools from this destination</w:t>
      </w:r>
      <w:r w:rsidR="00072D2E">
        <w:rPr>
          <w:rFonts w:ascii="Calibri" w:eastAsia="DejaVu Sans Condensed" w:hAnsi="Calibri"/>
          <w:lang w:val="en-GB"/>
        </w:rPr>
        <w:t>.</w:t>
      </w:r>
    </w:p>
    <w:p w14:paraId="08A5BB80" w14:textId="578D55DD" w:rsidR="00C4186B" w:rsidRDefault="00C4186B" w:rsidP="007746A1">
      <w:pPr>
        <w:keepNext/>
        <w:widowControl w:val="0"/>
        <w:suppressAutoHyphens/>
        <w:spacing w:before="240" w:after="120"/>
        <w:outlineLvl w:val="3"/>
        <w:rPr>
          <w:rFonts w:ascii="Calibri" w:eastAsia="DejaVu Sans Condensed" w:hAnsi="Calibri" w:cs="DejaVu Sans Condensed"/>
          <w:b/>
          <w:bCs/>
          <w:lang w:val="en-GB"/>
        </w:rPr>
      </w:pPr>
      <w:r>
        <w:rPr>
          <w:rFonts w:ascii="Calibri" w:eastAsia="DejaVu Sans Condensed" w:hAnsi="Calibri" w:cs="DejaVu Sans Condensed"/>
          <w:b/>
          <w:bCs/>
          <w:lang w:val="en-GB"/>
        </w:rPr>
        <w:t>2. Dataset</w:t>
      </w:r>
    </w:p>
    <w:p w14:paraId="6423E4A9" w14:textId="5BDBAE35" w:rsidR="00D44B30" w:rsidRDefault="00D44B30" w:rsidP="007746A1">
      <w:pPr>
        <w:keepNext/>
        <w:widowControl w:val="0"/>
        <w:suppressAutoHyphens/>
        <w:spacing w:before="240" w:after="120"/>
        <w:outlineLvl w:val="3"/>
        <w:rPr>
          <w:rFonts w:ascii="Courier New" w:eastAsia="DejaVu Sans Condensed" w:hAnsi="Courier New" w:cs="Courier New"/>
          <w:b/>
          <w:bCs/>
          <w:sz w:val="22"/>
          <w:szCs w:val="22"/>
          <w:lang w:val="en-GB"/>
        </w:rPr>
      </w:pPr>
      <w:r>
        <w:rPr>
          <w:rFonts w:ascii="Courier New" w:eastAsia="DejaVu Sans Condensed" w:hAnsi="Courier New" w:cs="Courier New"/>
          <w:b/>
          <w:bCs/>
          <w:sz w:val="22"/>
          <w:szCs w:val="22"/>
          <w:lang w:val="en-GB"/>
        </w:rPr>
        <w:t>F</w:t>
      </w:r>
      <w:r w:rsidRPr="005A0931">
        <w:rPr>
          <w:rFonts w:ascii="Courier New" w:eastAsia="DejaVu Sans Condensed" w:hAnsi="Courier New" w:cs="Courier New"/>
          <w:b/>
          <w:bCs/>
          <w:sz w:val="22"/>
          <w:szCs w:val="22"/>
          <w:lang w:val="en-GB"/>
        </w:rPr>
        <w:t>rom Student_Mobility_2013-14.xlsx</w:t>
      </w:r>
    </w:p>
    <w:p w14:paraId="2A277694" w14:textId="77777777" w:rsidR="00AD3AF0" w:rsidRPr="00C50F19" w:rsidRDefault="00AD3AF0" w:rsidP="00AD3AF0">
      <w:pPr>
        <w:keepNext/>
        <w:widowControl w:val="0"/>
        <w:suppressAutoHyphens/>
        <w:spacing w:before="240" w:after="120"/>
        <w:outlineLvl w:val="3"/>
        <w:rPr>
          <w:rFonts w:asciiTheme="majorHAnsi" w:eastAsia="DejaVu Sans Condensed" w:hAnsiTheme="majorHAnsi" w:cstheme="majorHAnsi"/>
          <w:b/>
          <w:bCs/>
          <w:u w:val="single"/>
          <w:lang w:val="en-GB"/>
        </w:rPr>
      </w:pPr>
      <w:r w:rsidRPr="00C50F19">
        <w:rPr>
          <w:rFonts w:asciiTheme="majorHAnsi" w:eastAsia="DejaVu Sans Condensed" w:hAnsiTheme="majorHAnsi" w:cstheme="majorHAnsi"/>
          <w:u w:val="single"/>
          <w:lang w:val="en-GB"/>
        </w:rPr>
        <w:t>https://data.europa.eu/euodp/en/data/dataset/erasmus-mobility-statistics-2013-14</w:t>
      </w:r>
    </w:p>
    <w:p w14:paraId="46FCE681" w14:textId="77777777" w:rsidR="00AD3AF0" w:rsidRDefault="00AD3AF0" w:rsidP="00AD3AF0">
      <w:pPr>
        <w:keepNext/>
        <w:widowControl w:val="0"/>
        <w:suppressAutoHyphens/>
        <w:spacing w:before="240" w:after="120"/>
        <w:jc w:val="both"/>
        <w:outlineLvl w:val="3"/>
        <w:rPr>
          <w:rFonts w:asciiTheme="majorHAnsi" w:hAnsiTheme="majorHAnsi" w:cstheme="majorHAnsi"/>
          <w:lang w:val="en-GB"/>
        </w:rPr>
      </w:pPr>
      <w:r w:rsidRPr="00F438E6">
        <w:rPr>
          <w:rFonts w:asciiTheme="majorHAnsi" w:eastAsia="DejaVu Sans Condensed" w:hAnsiTheme="majorHAnsi" w:cstheme="majorHAnsi"/>
          <w:lang w:val="en-GB"/>
        </w:rPr>
        <w:t xml:space="preserve">Our project is based on the dataset containing information about students involved in the ERASMUS university exchange programme. Each row of the dataset describes </w:t>
      </w:r>
      <w:r>
        <w:rPr>
          <w:rFonts w:asciiTheme="majorHAnsi" w:eastAsia="DejaVu Sans Condensed" w:hAnsiTheme="majorHAnsi" w:cstheme="majorHAnsi"/>
          <w:lang w:val="en-GB"/>
        </w:rPr>
        <w:t>a student on</w:t>
      </w:r>
      <w:r w:rsidRPr="00F438E6">
        <w:rPr>
          <w:rFonts w:asciiTheme="majorHAnsi" w:eastAsia="DejaVu Sans Condensed" w:hAnsiTheme="majorHAnsi" w:cstheme="majorHAnsi"/>
          <w:lang w:val="en-GB"/>
        </w:rPr>
        <w:t xml:space="preserve"> exchange. Dataset provided by the EU Open Data Portal is available for years </w:t>
      </w:r>
      <w:r w:rsidRPr="00F438E6">
        <w:rPr>
          <w:rFonts w:asciiTheme="majorHAnsi" w:eastAsia="DejaVu Sans Condensed" w:hAnsiTheme="majorHAnsi" w:cstheme="majorHAnsi"/>
          <w:lang w:val="cs-CZ"/>
        </w:rPr>
        <w:t>2009 – 2014</w:t>
      </w:r>
      <w:r>
        <w:rPr>
          <w:rFonts w:asciiTheme="majorHAnsi" w:eastAsia="DejaVu Sans Condensed" w:hAnsiTheme="majorHAnsi" w:cstheme="majorHAnsi"/>
          <w:lang w:val="cs-CZ"/>
        </w:rPr>
        <w:t xml:space="preserve"> </w:t>
      </w:r>
      <w:r>
        <w:rPr>
          <w:rFonts w:asciiTheme="majorHAnsi" w:eastAsia="DejaVu Sans Condensed" w:hAnsiTheme="majorHAnsi" w:cstheme="majorHAnsi"/>
          <w:lang w:val="en-GB"/>
        </w:rPr>
        <w:t>(</w:t>
      </w:r>
      <w:r w:rsidRPr="00F438E6">
        <w:rPr>
          <w:rFonts w:asciiTheme="majorHAnsi" w:eastAsia="DejaVu Sans Condensed" w:hAnsiTheme="majorHAnsi" w:cstheme="majorHAnsi"/>
          <w:lang w:val="en-GB"/>
        </w:rPr>
        <w:t>accessible on the URL listed above</w:t>
      </w:r>
      <w:r>
        <w:rPr>
          <w:rFonts w:asciiTheme="majorHAnsi" w:eastAsia="DejaVu Sans Condensed" w:hAnsiTheme="majorHAnsi" w:cstheme="majorHAnsi"/>
          <w:lang w:val="en-GB"/>
        </w:rPr>
        <w:t xml:space="preserve">). It consists of </w:t>
      </w:r>
      <w:r w:rsidRPr="00F438E6">
        <w:rPr>
          <w:rFonts w:asciiTheme="majorHAnsi" w:hAnsiTheme="majorHAnsi" w:cstheme="majorHAnsi"/>
          <w:lang w:val="en-GB"/>
        </w:rPr>
        <w:t>272</w:t>
      </w:r>
      <w:r>
        <w:rPr>
          <w:rFonts w:asciiTheme="majorHAnsi" w:hAnsiTheme="majorHAnsi" w:cstheme="majorHAnsi"/>
          <w:lang w:val="en-GB"/>
        </w:rPr>
        <w:t xml:space="preserve"> </w:t>
      </w:r>
      <w:r w:rsidRPr="00F438E6">
        <w:rPr>
          <w:rFonts w:asciiTheme="majorHAnsi" w:hAnsiTheme="majorHAnsi" w:cstheme="majorHAnsi"/>
          <w:lang w:val="en-GB"/>
        </w:rPr>
        <w:t>497 record</w:t>
      </w:r>
      <w:r>
        <w:rPr>
          <w:rFonts w:asciiTheme="majorHAnsi" w:hAnsiTheme="majorHAnsi" w:cstheme="majorHAnsi"/>
          <w:lang w:val="en-GB"/>
        </w:rPr>
        <w:t>s.</w:t>
      </w:r>
    </w:p>
    <w:p w14:paraId="6F23BB6D" w14:textId="77777777" w:rsidR="00AD3AF0" w:rsidRDefault="00AD3AF0" w:rsidP="00AD3AF0">
      <w:pPr>
        <w:keepNext/>
        <w:widowControl w:val="0"/>
        <w:suppressAutoHyphens/>
        <w:spacing w:before="240" w:after="120"/>
        <w:jc w:val="both"/>
        <w:outlineLvl w:val="3"/>
        <w:rPr>
          <w:rFonts w:asciiTheme="majorHAnsi" w:hAnsiTheme="majorHAnsi" w:cstheme="majorHAnsi"/>
          <w:lang w:val="en-GB"/>
        </w:rPr>
      </w:pPr>
      <w:r w:rsidRPr="00F438E6">
        <w:rPr>
          <w:rFonts w:asciiTheme="majorHAnsi" w:hAnsiTheme="majorHAnsi" w:cstheme="majorHAnsi"/>
          <w:lang w:val="en-GB"/>
        </w:rPr>
        <w:t>The dataset contains information about the sending and receiving institution</w:t>
      </w:r>
      <w:r>
        <w:rPr>
          <w:rFonts w:asciiTheme="majorHAnsi" w:hAnsiTheme="majorHAnsi" w:cstheme="majorHAnsi"/>
          <w:lang w:val="en-GB"/>
        </w:rPr>
        <w:t>,</w:t>
      </w:r>
      <w:r w:rsidRPr="00F438E6">
        <w:rPr>
          <w:rFonts w:asciiTheme="majorHAnsi" w:hAnsiTheme="majorHAnsi" w:cstheme="majorHAnsi"/>
          <w:lang w:val="en-GB"/>
        </w:rPr>
        <w:t xml:space="preserve"> the area of studies</w:t>
      </w:r>
      <w:r>
        <w:rPr>
          <w:rFonts w:asciiTheme="majorHAnsi" w:hAnsiTheme="majorHAnsi" w:cstheme="majorHAnsi"/>
          <w:lang w:val="en-GB"/>
        </w:rPr>
        <w:t xml:space="preserve">, </w:t>
      </w:r>
      <w:r w:rsidRPr="00F438E6">
        <w:rPr>
          <w:rFonts w:asciiTheme="majorHAnsi" w:hAnsiTheme="majorHAnsi" w:cstheme="majorHAnsi"/>
          <w:lang w:val="en-GB"/>
        </w:rPr>
        <w:t>sending and receiving country code</w:t>
      </w:r>
      <w:r>
        <w:rPr>
          <w:rFonts w:asciiTheme="majorHAnsi" w:hAnsiTheme="majorHAnsi" w:cstheme="majorHAnsi"/>
          <w:lang w:val="en-GB"/>
        </w:rPr>
        <w:t xml:space="preserve">, </w:t>
      </w:r>
      <w:r w:rsidRPr="00F438E6">
        <w:rPr>
          <w:rFonts w:asciiTheme="majorHAnsi" w:hAnsiTheme="majorHAnsi" w:cstheme="majorHAnsi"/>
          <w:lang w:val="en-GB"/>
        </w:rPr>
        <w:t>information about the degree</w:t>
      </w:r>
      <w:r>
        <w:rPr>
          <w:rFonts w:asciiTheme="majorHAnsi" w:hAnsiTheme="majorHAnsi" w:cstheme="majorHAnsi"/>
          <w:lang w:val="en-GB"/>
        </w:rPr>
        <w:t xml:space="preserve">, </w:t>
      </w:r>
      <w:r w:rsidRPr="00F438E6">
        <w:rPr>
          <w:rFonts w:asciiTheme="majorHAnsi" w:hAnsiTheme="majorHAnsi" w:cstheme="majorHAnsi"/>
          <w:lang w:val="en-GB"/>
        </w:rPr>
        <w:t>as well as participant's gender, language and identification whether the participant requires any special needs</w:t>
      </w:r>
      <w:r>
        <w:rPr>
          <w:rFonts w:asciiTheme="majorHAnsi" w:hAnsiTheme="majorHAnsi" w:cstheme="majorHAnsi"/>
          <w:lang w:val="en-GB"/>
        </w:rPr>
        <w:t xml:space="preserve">. </w:t>
      </w:r>
      <w:r w:rsidRPr="00F438E6">
        <w:rPr>
          <w:rFonts w:asciiTheme="majorHAnsi" w:hAnsiTheme="majorHAnsi" w:cstheme="majorHAnsi"/>
          <w:lang w:val="en-GB"/>
        </w:rPr>
        <w:t>City of the sending institution is not available however should be obtainable from another dataset</w:t>
      </w:r>
      <w:r>
        <w:rPr>
          <w:rFonts w:asciiTheme="majorHAnsi" w:hAnsiTheme="majorHAnsi" w:cstheme="majorHAnsi"/>
          <w:lang w:val="en-GB"/>
        </w:rPr>
        <w:t>.</w:t>
      </w:r>
    </w:p>
    <w:p w14:paraId="15B70AD6" w14:textId="6366CA91" w:rsidR="00AD3AF0" w:rsidRDefault="00AD3AF0" w:rsidP="00AD3AF0">
      <w:pPr>
        <w:keepNext/>
        <w:widowControl w:val="0"/>
        <w:suppressAutoHyphens/>
        <w:spacing w:before="240" w:after="120"/>
        <w:outlineLvl w:val="3"/>
        <w:rPr>
          <w:rFonts w:ascii="Courier New" w:eastAsia="DejaVu Sans Condensed" w:hAnsi="Courier New" w:cs="Courier New"/>
          <w:b/>
          <w:bCs/>
          <w:sz w:val="22"/>
          <w:szCs w:val="22"/>
          <w:lang w:val="en-GB"/>
        </w:rPr>
      </w:pPr>
      <w:r>
        <w:rPr>
          <w:rFonts w:asciiTheme="majorHAnsi" w:hAnsiTheme="majorHAnsi" w:cstheme="majorHAnsi"/>
          <w:lang w:val="en-GB"/>
        </w:rPr>
        <w:t xml:space="preserve">The dataset contains missing values as well as encoding problems which need to be sorted out in the data preparation phase.  </w:t>
      </w:r>
      <w:r w:rsidRPr="00F93EC4">
        <w:rPr>
          <w:rFonts w:asciiTheme="majorHAnsi" w:hAnsiTheme="majorHAnsi" w:cstheme="majorHAnsi"/>
        </w:rPr>
        <w:t>We will also use other data sources to find out the financial situation in countries</w:t>
      </w:r>
      <w:r>
        <w:rPr>
          <w:rFonts w:asciiTheme="majorHAnsi" w:hAnsiTheme="majorHAnsi" w:cstheme="majorHAnsi"/>
        </w:rPr>
        <w:t>, distances</w:t>
      </w:r>
      <w:r w:rsidRPr="00F93EC4">
        <w:rPr>
          <w:rFonts w:asciiTheme="majorHAnsi" w:hAnsiTheme="majorHAnsi" w:cstheme="majorHAnsi"/>
        </w:rPr>
        <w:t xml:space="preserve"> etc. These data can be obtained from</w:t>
      </w:r>
      <w:r>
        <w:rPr>
          <w:rFonts w:asciiTheme="majorHAnsi" w:hAnsiTheme="majorHAnsi" w:cstheme="majorHAnsi"/>
        </w:rPr>
        <w:t xml:space="preserve"> </w:t>
      </w:r>
      <w:hyperlink r:id="rId8" w:tgtFrame="_blank" w:history="1">
        <w:r w:rsidRPr="00F93EC4">
          <w:rPr>
            <w:rStyle w:val="Hypertextovodkaz"/>
            <w:rFonts w:asciiTheme="majorHAnsi" w:hAnsiTheme="majorHAnsi" w:cstheme="majorHAnsi"/>
          </w:rPr>
          <w:t>https://ec.europa.eu/eurostat/data/database</w:t>
        </w:r>
      </w:hyperlink>
      <w:r>
        <w:rPr>
          <w:rStyle w:val="Hypertextovodkaz"/>
          <w:rFonts w:asciiTheme="majorHAnsi" w:hAnsiTheme="majorHAnsi" w:cstheme="majorHAnsi"/>
        </w:rPr>
        <w:t>.</w:t>
      </w:r>
    </w:p>
    <w:p w14:paraId="11886F57" w14:textId="4F7D6FE1" w:rsidR="00AD3AF0" w:rsidRPr="002804FA" w:rsidRDefault="00AD3AF0" w:rsidP="007746A1">
      <w:pPr>
        <w:keepNext/>
        <w:widowControl w:val="0"/>
        <w:suppressAutoHyphens/>
        <w:spacing w:before="240" w:after="120"/>
        <w:outlineLvl w:val="3"/>
        <w:rPr>
          <w:rFonts w:asciiTheme="majorHAnsi" w:eastAsia="DejaVu Sans Condensed" w:hAnsiTheme="majorHAnsi" w:cstheme="majorHAnsi"/>
          <w:b/>
          <w:bCs/>
          <w:lang w:val="en-GB"/>
        </w:rPr>
      </w:pPr>
      <w:r w:rsidRPr="002804FA">
        <w:rPr>
          <w:rFonts w:asciiTheme="majorHAnsi" w:hAnsiTheme="majorHAnsi" w:cstheme="majorHAnsi"/>
          <w:b/>
          <w:shd w:val="clear" w:color="auto" w:fill="FFFFFF"/>
        </w:rPr>
        <w:t>EUC_for_academic_year_2013_2014.xls</w:t>
      </w:r>
    </w:p>
    <w:p w14:paraId="5793907E" w14:textId="53CD756A" w:rsidR="00AD3AF0" w:rsidRPr="002804FA" w:rsidRDefault="00AD3AF0" w:rsidP="00AD3AF0">
      <w:pPr>
        <w:keepNext/>
        <w:widowControl w:val="0"/>
        <w:suppressAutoHyphens/>
        <w:spacing w:after="120"/>
        <w:outlineLvl w:val="3"/>
        <w:rPr>
          <w:rFonts w:asciiTheme="majorHAnsi" w:hAnsiTheme="majorHAnsi" w:cstheme="majorHAnsi"/>
          <w:color w:val="24292E"/>
          <w:shd w:val="clear" w:color="auto" w:fill="FFFFFF"/>
        </w:rPr>
      </w:pPr>
      <w:r w:rsidRPr="002804FA">
        <w:rPr>
          <w:rFonts w:asciiTheme="majorHAnsi" w:hAnsiTheme="majorHAnsi" w:cstheme="majorHAnsi"/>
          <w:color w:val="24292E"/>
          <w:shd w:val="clear" w:color="auto" w:fill="FFFFFF"/>
        </w:rPr>
        <w:t xml:space="preserve">This dataset contains information about all universities participating in ERASMUS program for the year 2013-2014. </w:t>
      </w:r>
    </w:p>
    <w:p w14:paraId="0EFF738A" w14:textId="5EBC1D4F" w:rsidR="00AD3AF0" w:rsidRPr="002804FA" w:rsidRDefault="00AD3AF0" w:rsidP="00AD3AF0">
      <w:pPr>
        <w:keepNext/>
        <w:widowControl w:val="0"/>
        <w:suppressAutoHyphens/>
        <w:spacing w:after="120"/>
        <w:outlineLvl w:val="3"/>
        <w:rPr>
          <w:rFonts w:asciiTheme="majorHAnsi" w:hAnsiTheme="majorHAnsi" w:cstheme="majorHAnsi"/>
        </w:rPr>
      </w:pPr>
      <w:r w:rsidRPr="002804FA">
        <w:rPr>
          <w:rFonts w:asciiTheme="majorHAnsi" w:hAnsiTheme="majorHAnsi" w:cstheme="majorHAnsi"/>
          <w:color w:val="24292E"/>
          <w:shd w:val="clear" w:color="auto" w:fill="FFFFFF"/>
        </w:rPr>
        <w:t xml:space="preserve">URL: </w:t>
      </w:r>
      <w:hyperlink r:id="rId9" w:history="1">
        <w:r w:rsidRPr="002804FA">
          <w:rPr>
            <w:rStyle w:val="Hypertextovodkaz"/>
            <w:rFonts w:asciiTheme="majorHAnsi" w:hAnsiTheme="majorHAnsi" w:cstheme="majorHAnsi"/>
          </w:rPr>
          <w:t>https://data.europa.eu/euodp/en/data/dataset/erasmus-mobility-statistics-2013-14/resource/9ad29b2b-d63f-4660-ba21-772925d57362</w:t>
        </w:r>
      </w:hyperlink>
    </w:p>
    <w:p w14:paraId="2CFC41F2" w14:textId="10A9A265" w:rsidR="00AD3AF0" w:rsidRPr="002804FA" w:rsidRDefault="00AD3AF0" w:rsidP="00AD3AF0">
      <w:pPr>
        <w:keepNext/>
        <w:widowControl w:val="0"/>
        <w:suppressAutoHyphens/>
        <w:spacing w:before="240" w:after="120"/>
        <w:outlineLvl w:val="3"/>
        <w:rPr>
          <w:rFonts w:asciiTheme="majorHAnsi" w:eastAsia="DejaVu Sans Condensed" w:hAnsiTheme="majorHAnsi" w:cstheme="majorHAnsi"/>
          <w:b/>
          <w:bCs/>
          <w:lang w:val="en-GB"/>
        </w:rPr>
      </w:pPr>
      <w:r w:rsidRPr="002804FA">
        <w:rPr>
          <w:rFonts w:asciiTheme="majorHAnsi" w:hAnsiTheme="majorHAnsi" w:cstheme="majorHAnsi"/>
          <w:b/>
          <w:shd w:val="clear" w:color="auto" w:fill="FFFFFF"/>
        </w:rPr>
        <w:t>allCountries.</w:t>
      </w:r>
      <w:r w:rsidR="002804FA">
        <w:rPr>
          <w:rFonts w:asciiTheme="majorHAnsi" w:hAnsiTheme="majorHAnsi" w:cstheme="majorHAnsi"/>
          <w:b/>
          <w:shd w:val="clear" w:color="auto" w:fill="FFFFFF"/>
        </w:rPr>
        <w:t>csv</w:t>
      </w:r>
    </w:p>
    <w:p w14:paraId="3B4D16A0" w14:textId="65E78B07" w:rsidR="00AD3AF0" w:rsidRPr="002804FA" w:rsidRDefault="00AD3AF0" w:rsidP="00AD3AF0">
      <w:pPr>
        <w:keepNext/>
        <w:widowControl w:val="0"/>
        <w:suppressAutoHyphens/>
        <w:spacing w:after="120"/>
        <w:outlineLvl w:val="3"/>
        <w:rPr>
          <w:rFonts w:asciiTheme="majorHAnsi" w:hAnsiTheme="majorHAnsi" w:cstheme="majorHAnsi"/>
          <w:color w:val="24292E"/>
          <w:shd w:val="clear" w:color="auto" w:fill="FFFFFF"/>
        </w:rPr>
      </w:pPr>
      <w:r w:rsidRPr="002804FA">
        <w:rPr>
          <w:rFonts w:asciiTheme="majorHAnsi" w:hAnsiTheme="majorHAnsi" w:cstheme="majorHAnsi"/>
          <w:color w:val="24292E"/>
          <w:shd w:val="clear" w:color="auto" w:fill="FFFFFF"/>
        </w:rPr>
        <w:t>Contains information about the cities - most importantly </w:t>
      </w:r>
      <w:r w:rsidRPr="002804FA">
        <w:rPr>
          <w:rStyle w:val="Siln"/>
          <w:rFonts w:asciiTheme="majorHAnsi" w:hAnsiTheme="majorHAnsi" w:cstheme="majorHAnsi"/>
          <w:b w:val="0"/>
          <w:color w:val="24292E"/>
          <w:shd w:val="clear" w:color="auto" w:fill="FFFFFF"/>
        </w:rPr>
        <w:t>coordinates</w:t>
      </w:r>
      <w:r w:rsidRPr="002804FA">
        <w:rPr>
          <w:rFonts w:asciiTheme="majorHAnsi" w:hAnsiTheme="majorHAnsi" w:cstheme="majorHAnsi"/>
          <w:color w:val="24292E"/>
          <w:shd w:val="clear" w:color="auto" w:fill="FFFFFF"/>
        </w:rPr>
        <w:t xml:space="preserve"> as well as the country where </w:t>
      </w:r>
      <w:r w:rsidRPr="002804FA">
        <w:rPr>
          <w:rFonts w:asciiTheme="majorHAnsi" w:hAnsiTheme="majorHAnsi" w:cstheme="majorHAnsi"/>
          <w:color w:val="24292E"/>
          <w:shd w:val="clear" w:color="auto" w:fill="FFFFFF"/>
        </w:rPr>
        <w:lastRenderedPageBreak/>
        <w:t xml:space="preserve">the </w:t>
      </w:r>
      <w:r w:rsidR="002804FA" w:rsidRPr="002804FA">
        <w:rPr>
          <w:rFonts w:asciiTheme="majorHAnsi" w:hAnsiTheme="majorHAnsi" w:cstheme="majorHAnsi"/>
          <w:color w:val="24292E"/>
          <w:shd w:val="clear" w:color="auto" w:fill="FFFFFF"/>
        </w:rPr>
        <w:t>city</w:t>
      </w:r>
      <w:r w:rsidRPr="002804FA">
        <w:rPr>
          <w:rFonts w:asciiTheme="majorHAnsi" w:hAnsiTheme="majorHAnsi" w:cstheme="majorHAnsi"/>
          <w:color w:val="24292E"/>
          <w:shd w:val="clear" w:color="auto" w:fill="FFFFFF"/>
        </w:rPr>
        <w:t xml:space="preserve"> belongs </w:t>
      </w:r>
      <w:proofErr w:type="gramStart"/>
      <w:r w:rsidRPr="002804FA">
        <w:rPr>
          <w:rFonts w:asciiTheme="majorHAnsi" w:hAnsiTheme="majorHAnsi" w:cstheme="majorHAnsi"/>
          <w:color w:val="24292E"/>
          <w:shd w:val="clear" w:color="auto" w:fill="FFFFFF"/>
        </w:rPr>
        <w:t>and also</w:t>
      </w:r>
      <w:proofErr w:type="gramEnd"/>
      <w:r w:rsidRPr="002804FA">
        <w:rPr>
          <w:rFonts w:asciiTheme="majorHAnsi" w:hAnsiTheme="majorHAnsi" w:cstheme="majorHAnsi"/>
          <w:color w:val="24292E"/>
          <w:shd w:val="clear" w:color="auto" w:fill="FFFFFF"/>
        </w:rPr>
        <w:t xml:space="preserve"> the </w:t>
      </w:r>
      <w:r w:rsidRPr="002804FA">
        <w:rPr>
          <w:rStyle w:val="Siln"/>
          <w:rFonts w:asciiTheme="majorHAnsi" w:hAnsiTheme="majorHAnsi" w:cstheme="majorHAnsi"/>
          <w:b w:val="0"/>
          <w:color w:val="24292E"/>
          <w:shd w:val="clear" w:color="auto" w:fill="FFFFFF"/>
        </w:rPr>
        <w:t>localized</w:t>
      </w:r>
      <w:r w:rsidRPr="002804FA">
        <w:rPr>
          <w:rStyle w:val="Siln"/>
          <w:rFonts w:asciiTheme="majorHAnsi" w:hAnsiTheme="majorHAnsi" w:cstheme="majorHAnsi"/>
          <w:color w:val="24292E"/>
          <w:shd w:val="clear" w:color="auto" w:fill="FFFFFF"/>
        </w:rPr>
        <w:t xml:space="preserve"> </w:t>
      </w:r>
      <w:r w:rsidRPr="002804FA">
        <w:rPr>
          <w:rStyle w:val="Siln"/>
          <w:rFonts w:asciiTheme="majorHAnsi" w:hAnsiTheme="majorHAnsi" w:cstheme="majorHAnsi"/>
          <w:b w:val="0"/>
          <w:color w:val="24292E"/>
          <w:shd w:val="clear" w:color="auto" w:fill="FFFFFF"/>
        </w:rPr>
        <w:t>names</w:t>
      </w:r>
      <w:r w:rsidRPr="002804FA">
        <w:rPr>
          <w:rFonts w:asciiTheme="majorHAnsi" w:hAnsiTheme="majorHAnsi" w:cstheme="majorHAnsi"/>
          <w:color w:val="24292E"/>
          <w:shd w:val="clear" w:color="auto" w:fill="FFFFFF"/>
        </w:rPr>
        <w:t> of the cities: e.g. localized names for the Prague are </w:t>
      </w:r>
      <w:r w:rsidRPr="002804FA">
        <w:rPr>
          <w:rStyle w:val="Zdraznn"/>
          <w:rFonts w:asciiTheme="majorHAnsi" w:hAnsiTheme="majorHAnsi" w:cstheme="majorHAnsi"/>
          <w:color w:val="24292E"/>
          <w:shd w:val="clear" w:color="auto" w:fill="FFFFFF"/>
        </w:rPr>
        <w:t xml:space="preserve">PRG, </w:t>
      </w:r>
      <w:proofErr w:type="spellStart"/>
      <w:r w:rsidRPr="002804FA">
        <w:rPr>
          <w:rStyle w:val="Zdraznn"/>
          <w:rFonts w:asciiTheme="majorHAnsi" w:hAnsiTheme="majorHAnsi" w:cstheme="majorHAnsi"/>
          <w:color w:val="24292E"/>
          <w:shd w:val="clear" w:color="auto" w:fill="FFFFFF"/>
        </w:rPr>
        <w:t>Praag</w:t>
      </w:r>
      <w:proofErr w:type="spellEnd"/>
      <w:r w:rsidRPr="002804FA">
        <w:rPr>
          <w:rStyle w:val="Zdraznn"/>
          <w:rFonts w:asciiTheme="majorHAnsi" w:hAnsiTheme="majorHAnsi" w:cstheme="majorHAnsi"/>
          <w:color w:val="24292E"/>
          <w:shd w:val="clear" w:color="auto" w:fill="FFFFFF"/>
        </w:rPr>
        <w:t xml:space="preserve">, </w:t>
      </w:r>
      <w:proofErr w:type="spellStart"/>
      <w:r w:rsidRPr="002804FA">
        <w:rPr>
          <w:rStyle w:val="Zdraznn"/>
          <w:rFonts w:asciiTheme="majorHAnsi" w:hAnsiTheme="majorHAnsi" w:cstheme="majorHAnsi"/>
          <w:color w:val="24292E"/>
          <w:shd w:val="clear" w:color="auto" w:fill="FFFFFF"/>
        </w:rPr>
        <w:t>Prag</w:t>
      </w:r>
      <w:proofErr w:type="spellEnd"/>
      <w:r w:rsidRPr="002804FA">
        <w:rPr>
          <w:rStyle w:val="Zdraznn"/>
          <w:rFonts w:asciiTheme="majorHAnsi" w:hAnsiTheme="majorHAnsi" w:cstheme="majorHAnsi"/>
          <w:color w:val="24292E"/>
          <w:shd w:val="clear" w:color="auto" w:fill="FFFFFF"/>
        </w:rPr>
        <w:t xml:space="preserve">, </w:t>
      </w:r>
      <w:proofErr w:type="spellStart"/>
      <w:r w:rsidRPr="002804FA">
        <w:rPr>
          <w:rStyle w:val="Zdraznn"/>
          <w:rFonts w:asciiTheme="majorHAnsi" w:hAnsiTheme="majorHAnsi" w:cstheme="majorHAnsi"/>
          <w:color w:val="24292E"/>
          <w:shd w:val="clear" w:color="auto" w:fill="FFFFFF"/>
        </w:rPr>
        <w:t>Praga</w:t>
      </w:r>
      <w:proofErr w:type="spellEnd"/>
      <w:r w:rsidRPr="002804FA">
        <w:rPr>
          <w:rStyle w:val="Zdraznn"/>
          <w:rFonts w:asciiTheme="majorHAnsi" w:hAnsiTheme="majorHAnsi" w:cstheme="majorHAnsi"/>
          <w:color w:val="24292E"/>
          <w:shd w:val="clear" w:color="auto" w:fill="FFFFFF"/>
        </w:rPr>
        <w:t xml:space="preserve">, </w:t>
      </w:r>
      <w:proofErr w:type="spellStart"/>
      <w:r w:rsidRPr="002804FA">
        <w:rPr>
          <w:rStyle w:val="Zdraznn"/>
          <w:rFonts w:asciiTheme="majorHAnsi" w:hAnsiTheme="majorHAnsi" w:cstheme="majorHAnsi"/>
          <w:color w:val="24292E"/>
          <w:shd w:val="clear" w:color="auto" w:fill="FFFFFF"/>
        </w:rPr>
        <w:t>Pragae</w:t>
      </w:r>
      <w:proofErr w:type="spellEnd"/>
      <w:r w:rsidRPr="002804FA">
        <w:rPr>
          <w:rStyle w:val="Zdraznn"/>
          <w:rFonts w:asciiTheme="majorHAnsi" w:hAnsiTheme="majorHAnsi" w:cstheme="majorHAnsi"/>
          <w:color w:val="24292E"/>
          <w:shd w:val="clear" w:color="auto" w:fill="FFFFFF"/>
        </w:rPr>
        <w:t xml:space="preserve">, </w:t>
      </w:r>
      <w:proofErr w:type="spellStart"/>
      <w:r w:rsidRPr="002804FA">
        <w:rPr>
          <w:rStyle w:val="Zdraznn"/>
          <w:rFonts w:asciiTheme="majorHAnsi" w:hAnsiTheme="majorHAnsi" w:cstheme="majorHAnsi"/>
          <w:color w:val="24292E"/>
          <w:shd w:val="clear" w:color="auto" w:fill="FFFFFF"/>
        </w:rPr>
        <w:t>Prago</w:t>
      </w:r>
      <w:proofErr w:type="spellEnd"/>
      <w:r w:rsidRPr="002804FA">
        <w:rPr>
          <w:rStyle w:val="Zdraznn"/>
          <w:rFonts w:asciiTheme="majorHAnsi" w:hAnsiTheme="majorHAnsi" w:cstheme="majorHAnsi"/>
          <w:color w:val="24292E"/>
          <w:shd w:val="clear" w:color="auto" w:fill="FFFFFF"/>
        </w:rPr>
        <w:t>, Prague, Praha</w:t>
      </w:r>
      <w:r w:rsidRPr="002804FA">
        <w:rPr>
          <w:rFonts w:asciiTheme="majorHAnsi" w:hAnsiTheme="majorHAnsi" w:cstheme="majorHAnsi"/>
          <w:color w:val="24292E"/>
          <w:shd w:val="clear" w:color="auto" w:fill="FFFFFF"/>
        </w:rPr>
        <w:t xml:space="preserve"> and so on. </w:t>
      </w:r>
    </w:p>
    <w:p w14:paraId="71BD45C0" w14:textId="45308586" w:rsidR="00AD3AF0" w:rsidRDefault="00AD3AF0" w:rsidP="00AD3AF0">
      <w:pPr>
        <w:keepNext/>
        <w:widowControl w:val="0"/>
        <w:suppressAutoHyphens/>
        <w:spacing w:after="120"/>
        <w:outlineLvl w:val="3"/>
        <w:rPr>
          <w:rFonts w:asciiTheme="majorHAnsi" w:hAnsiTheme="majorHAnsi" w:cstheme="majorHAnsi"/>
        </w:rPr>
      </w:pPr>
      <w:r w:rsidRPr="002804FA">
        <w:rPr>
          <w:rFonts w:asciiTheme="majorHAnsi" w:hAnsiTheme="majorHAnsi" w:cstheme="majorHAnsi"/>
          <w:color w:val="24292E"/>
          <w:shd w:val="clear" w:color="auto" w:fill="FFFFFF"/>
        </w:rPr>
        <w:t xml:space="preserve">URL: </w:t>
      </w:r>
      <w:hyperlink r:id="rId10" w:history="1">
        <w:r w:rsidR="002804FA" w:rsidRPr="002804FA">
          <w:rPr>
            <w:rStyle w:val="Hypertextovodkaz"/>
            <w:rFonts w:asciiTheme="majorHAnsi" w:hAnsiTheme="majorHAnsi" w:cstheme="majorHAnsi"/>
            <w:color w:val="0366D6"/>
            <w:shd w:val="clear" w:color="auto" w:fill="FFFFFF"/>
          </w:rPr>
          <w:t>https://download.geonames.org/export/dump/allCountries.zip</w:t>
        </w:r>
      </w:hyperlink>
    </w:p>
    <w:p w14:paraId="3B5E0FD9" w14:textId="7EC06987" w:rsidR="002804FA" w:rsidRPr="002804FA" w:rsidRDefault="002804FA" w:rsidP="002804FA">
      <w:pPr>
        <w:keepNext/>
        <w:widowControl w:val="0"/>
        <w:suppressAutoHyphens/>
        <w:spacing w:before="240" w:after="120"/>
        <w:outlineLvl w:val="3"/>
        <w:rPr>
          <w:rFonts w:asciiTheme="majorHAnsi" w:eastAsia="DejaVu Sans Condensed" w:hAnsiTheme="majorHAnsi" w:cstheme="majorHAnsi"/>
          <w:b/>
          <w:bCs/>
          <w:lang w:val="en-GB"/>
        </w:rPr>
      </w:pPr>
      <w:r>
        <w:rPr>
          <w:rFonts w:asciiTheme="majorHAnsi" w:hAnsiTheme="majorHAnsi" w:cstheme="majorHAnsi"/>
          <w:b/>
          <w:shd w:val="clear" w:color="auto" w:fill="FFFFFF"/>
        </w:rPr>
        <w:t>countryInfo</w:t>
      </w:r>
      <w:r w:rsidRPr="002804FA">
        <w:rPr>
          <w:rFonts w:asciiTheme="majorHAnsi" w:hAnsiTheme="majorHAnsi" w:cstheme="majorHAnsi"/>
          <w:b/>
          <w:shd w:val="clear" w:color="auto" w:fill="FFFFFF"/>
        </w:rPr>
        <w:t>.txt</w:t>
      </w:r>
    </w:p>
    <w:p w14:paraId="2292D545" w14:textId="68B4AE3B" w:rsidR="002804FA" w:rsidRPr="002804FA" w:rsidRDefault="002804FA" w:rsidP="002804FA">
      <w:pPr>
        <w:keepNext/>
        <w:widowControl w:val="0"/>
        <w:suppressAutoHyphens/>
        <w:spacing w:after="120"/>
        <w:outlineLvl w:val="3"/>
        <w:rPr>
          <w:rFonts w:asciiTheme="majorHAnsi" w:hAnsiTheme="majorHAnsi" w:cstheme="majorHAnsi"/>
          <w:color w:val="24292E"/>
          <w:shd w:val="clear" w:color="auto" w:fill="FFFFFF"/>
        </w:rPr>
      </w:pPr>
      <w:r w:rsidRPr="002804FA">
        <w:rPr>
          <w:rFonts w:asciiTheme="majorHAnsi" w:hAnsiTheme="majorHAnsi" w:cstheme="majorHAnsi"/>
          <w:color w:val="24292E"/>
          <w:shd w:val="clear" w:color="auto" w:fill="FFFFFF"/>
        </w:rPr>
        <w:t xml:space="preserve">Contains mapping between ISO (CZ) / ISO3 (CZE) shortcuts and basic information about counties as is the country name, area, population, currency etc. </w:t>
      </w:r>
    </w:p>
    <w:p w14:paraId="717F4A9B" w14:textId="718F41F4" w:rsidR="002804FA" w:rsidRPr="002804FA" w:rsidRDefault="002804FA" w:rsidP="00AD3AF0">
      <w:pPr>
        <w:keepNext/>
        <w:widowControl w:val="0"/>
        <w:suppressAutoHyphens/>
        <w:spacing w:after="120"/>
        <w:outlineLvl w:val="3"/>
        <w:rPr>
          <w:rFonts w:asciiTheme="majorHAnsi" w:eastAsia="DejaVu Sans Condensed" w:hAnsiTheme="majorHAnsi" w:cstheme="majorHAnsi"/>
          <w:b/>
          <w:bCs/>
          <w:lang w:val="en-GB"/>
        </w:rPr>
      </w:pPr>
      <w:r w:rsidRPr="002804FA">
        <w:rPr>
          <w:rFonts w:asciiTheme="majorHAnsi" w:hAnsiTheme="majorHAnsi" w:cstheme="majorHAnsi"/>
          <w:color w:val="24292E"/>
          <w:shd w:val="clear" w:color="auto" w:fill="FFFFFF"/>
        </w:rPr>
        <w:t xml:space="preserve">URL: </w:t>
      </w:r>
      <w:hyperlink r:id="rId11" w:history="1">
        <w:r w:rsidRPr="002804FA">
          <w:rPr>
            <w:rStyle w:val="Hypertextovodkaz"/>
            <w:rFonts w:asciiTheme="majorHAnsi" w:hAnsiTheme="majorHAnsi" w:cstheme="majorHAnsi"/>
            <w:color w:val="0366D6"/>
            <w:shd w:val="clear" w:color="auto" w:fill="FFFFFF"/>
          </w:rPr>
          <w:t>https://download.geonames.org/export/dump/countryInfo.txt</w:t>
        </w:r>
      </w:hyperlink>
    </w:p>
    <w:p w14:paraId="2770B6D4" w14:textId="086E8AF7" w:rsidR="005A762A" w:rsidRPr="002804FA" w:rsidRDefault="00E42467" w:rsidP="005A762A">
      <w:pPr>
        <w:keepNext/>
        <w:widowControl w:val="0"/>
        <w:numPr>
          <w:ilvl w:val="3"/>
          <w:numId w:val="1"/>
        </w:numPr>
        <w:tabs>
          <w:tab w:val="left" w:pos="0"/>
        </w:tabs>
        <w:suppressAutoHyphens/>
        <w:spacing w:before="240" w:after="120"/>
        <w:outlineLvl w:val="3"/>
        <w:rPr>
          <w:rFonts w:asciiTheme="majorHAnsi" w:eastAsia="DejaVu Sans Condensed" w:hAnsiTheme="majorHAnsi" w:cstheme="majorHAnsi"/>
          <w:b/>
          <w:bCs/>
          <w:lang w:val="en-GB"/>
        </w:rPr>
      </w:pPr>
      <w:r w:rsidRPr="002804FA">
        <w:rPr>
          <w:rFonts w:asciiTheme="majorHAnsi" w:eastAsia="DejaVu Sans Condensed" w:hAnsiTheme="majorHAnsi" w:cstheme="majorHAnsi"/>
          <w:b/>
          <w:bCs/>
          <w:lang w:val="en-GB"/>
        </w:rPr>
        <w:t>3</w:t>
      </w:r>
      <w:r w:rsidR="005A762A" w:rsidRPr="002804FA">
        <w:rPr>
          <w:rFonts w:asciiTheme="majorHAnsi" w:eastAsia="DejaVu Sans Condensed" w:hAnsiTheme="majorHAnsi" w:cstheme="majorHAnsi"/>
          <w:b/>
          <w:bCs/>
          <w:lang w:val="en-GB"/>
        </w:rPr>
        <w:t>. Example Questions</w:t>
      </w:r>
    </w:p>
    <w:p w14:paraId="0DAE6F96" w14:textId="21898CE6" w:rsidR="007746A1" w:rsidRPr="002804FA" w:rsidRDefault="007746A1" w:rsidP="00675727">
      <w:pPr>
        <w:pStyle w:val="Odstavecseseznamem"/>
        <w:widowControl w:val="0"/>
        <w:numPr>
          <w:ilvl w:val="0"/>
          <w:numId w:val="1"/>
        </w:numPr>
        <w:suppressAutoHyphens/>
        <w:spacing w:after="120"/>
        <w:jc w:val="both"/>
        <w:rPr>
          <w:rFonts w:asciiTheme="majorHAnsi" w:eastAsia="DejaVu Sans Condensed" w:hAnsiTheme="majorHAnsi" w:cstheme="majorHAnsi"/>
          <w:lang w:val="en-GB"/>
        </w:rPr>
      </w:pPr>
      <w:r w:rsidRPr="002804FA">
        <w:rPr>
          <w:rFonts w:asciiTheme="majorHAnsi" w:eastAsia="DejaVu Sans Condensed" w:hAnsiTheme="majorHAnsi" w:cstheme="majorHAnsi"/>
          <w:lang w:val="en-GB"/>
        </w:rPr>
        <w:t>The work will try to answer basic questions about the reasons why students pick their final ERASMUS destination. It will try to discover if there exist any patterns in selected areas (for example gender).</w:t>
      </w:r>
    </w:p>
    <w:p w14:paraId="039E55B9" w14:textId="77777777" w:rsidR="00032175" w:rsidRPr="002804FA" w:rsidRDefault="00032175" w:rsidP="00032175">
      <w:pPr>
        <w:pStyle w:val="Odstavecseseznamem"/>
        <w:widowControl w:val="0"/>
        <w:numPr>
          <w:ilvl w:val="0"/>
          <w:numId w:val="11"/>
        </w:numPr>
        <w:suppressAutoHyphens/>
        <w:spacing w:after="120"/>
        <w:jc w:val="both"/>
        <w:rPr>
          <w:rFonts w:asciiTheme="majorHAnsi" w:eastAsia="DejaVu Sans Condensed" w:hAnsiTheme="majorHAnsi" w:cstheme="majorHAnsi"/>
          <w:lang w:val="en-GB"/>
        </w:rPr>
      </w:pPr>
      <w:r w:rsidRPr="002804FA">
        <w:rPr>
          <w:rFonts w:asciiTheme="majorHAnsi" w:eastAsia="DejaVu Sans Condensed" w:hAnsiTheme="majorHAnsi" w:cstheme="majorHAnsi"/>
          <w:lang w:val="en-GB"/>
        </w:rPr>
        <w:t>What is the flow of students doing Erasmus between countries?</w:t>
      </w:r>
    </w:p>
    <w:p w14:paraId="6A43EBD7" w14:textId="77777777" w:rsidR="008A2808" w:rsidRDefault="00453B6F" w:rsidP="007746A1">
      <w:pPr>
        <w:pStyle w:val="Odstavecseseznamem"/>
        <w:widowControl w:val="0"/>
        <w:numPr>
          <w:ilvl w:val="0"/>
          <w:numId w:val="11"/>
        </w:numPr>
        <w:suppressAutoHyphens/>
        <w:spacing w:after="120"/>
        <w:jc w:val="both"/>
        <w:rPr>
          <w:rFonts w:asciiTheme="majorHAnsi" w:eastAsia="DejaVu Sans Condensed" w:hAnsiTheme="majorHAnsi" w:cstheme="majorHAnsi"/>
          <w:lang w:val="en-GB"/>
        </w:rPr>
      </w:pPr>
      <w:r w:rsidRPr="002804FA">
        <w:rPr>
          <w:rFonts w:asciiTheme="majorHAnsi" w:eastAsia="DejaVu Sans Condensed" w:hAnsiTheme="majorHAnsi" w:cstheme="majorHAnsi"/>
          <w:lang w:val="en-GB"/>
        </w:rPr>
        <w:t xml:space="preserve">Which countries are popular </w:t>
      </w:r>
      <w:r w:rsidR="006A602A" w:rsidRPr="002804FA">
        <w:rPr>
          <w:rFonts w:asciiTheme="majorHAnsi" w:eastAsia="DejaVu Sans Condensed" w:hAnsiTheme="majorHAnsi" w:cstheme="majorHAnsi"/>
          <w:lang w:val="en-GB"/>
        </w:rPr>
        <w:t xml:space="preserve">for </w:t>
      </w:r>
      <w:r w:rsidR="007746A1" w:rsidRPr="002804FA">
        <w:rPr>
          <w:rFonts w:asciiTheme="majorHAnsi" w:eastAsia="DejaVu Sans Condensed" w:hAnsiTheme="majorHAnsi" w:cstheme="majorHAnsi"/>
          <w:lang w:val="en-GB"/>
        </w:rPr>
        <w:t>being an</w:t>
      </w:r>
      <w:r w:rsidRPr="002804FA">
        <w:rPr>
          <w:rFonts w:asciiTheme="majorHAnsi" w:eastAsia="DejaVu Sans Condensed" w:hAnsiTheme="majorHAnsi" w:cstheme="majorHAnsi"/>
          <w:lang w:val="en-GB"/>
        </w:rPr>
        <w:t xml:space="preserve"> Erasmus</w:t>
      </w:r>
      <w:r w:rsidR="006A602A" w:rsidRPr="002804FA">
        <w:rPr>
          <w:rFonts w:asciiTheme="majorHAnsi" w:eastAsia="DejaVu Sans Condensed" w:hAnsiTheme="majorHAnsi" w:cstheme="majorHAnsi"/>
          <w:lang w:val="en-GB"/>
        </w:rPr>
        <w:t xml:space="preserve"> </w:t>
      </w:r>
      <w:r w:rsidR="007746A1" w:rsidRPr="002804FA">
        <w:rPr>
          <w:rFonts w:asciiTheme="majorHAnsi" w:eastAsia="DejaVu Sans Condensed" w:hAnsiTheme="majorHAnsi" w:cstheme="majorHAnsi"/>
          <w:lang w:val="en-GB"/>
        </w:rPr>
        <w:t>destination</w:t>
      </w:r>
      <w:r w:rsidRPr="002804FA">
        <w:rPr>
          <w:rFonts w:asciiTheme="majorHAnsi" w:eastAsia="DejaVu Sans Condensed" w:hAnsiTheme="majorHAnsi" w:cstheme="majorHAnsi"/>
          <w:lang w:val="en-GB"/>
        </w:rPr>
        <w:t>?</w:t>
      </w:r>
      <w:r w:rsidR="006A602A" w:rsidRPr="002804FA">
        <w:rPr>
          <w:rFonts w:asciiTheme="majorHAnsi" w:eastAsia="DejaVu Sans Condensed" w:hAnsiTheme="majorHAnsi" w:cstheme="majorHAnsi"/>
          <w:lang w:val="en-GB"/>
        </w:rPr>
        <w:t xml:space="preserve"> </w:t>
      </w:r>
    </w:p>
    <w:p w14:paraId="5B4A2E35" w14:textId="7CBC98EE" w:rsidR="008D5060" w:rsidRPr="002804FA" w:rsidRDefault="006A602A" w:rsidP="007746A1">
      <w:pPr>
        <w:pStyle w:val="Odstavecseseznamem"/>
        <w:widowControl w:val="0"/>
        <w:numPr>
          <w:ilvl w:val="0"/>
          <w:numId w:val="11"/>
        </w:numPr>
        <w:suppressAutoHyphens/>
        <w:spacing w:after="120"/>
        <w:jc w:val="both"/>
        <w:rPr>
          <w:rFonts w:asciiTheme="majorHAnsi" w:eastAsia="DejaVu Sans Condensed" w:hAnsiTheme="majorHAnsi" w:cstheme="majorHAnsi"/>
          <w:lang w:val="en-GB"/>
        </w:rPr>
      </w:pPr>
      <w:r w:rsidRPr="002804FA">
        <w:rPr>
          <w:rFonts w:asciiTheme="majorHAnsi" w:eastAsia="DejaVu Sans Condensed" w:hAnsiTheme="majorHAnsi" w:cstheme="majorHAnsi"/>
          <w:lang w:val="en-GB"/>
        </w:rPr>
        <w:t>Is there a</w:t>
      </w:r>
      <w:r w:rsidR="007746A1" w:rsidRPr="002804FA">
        <w:rPr>
          <w:rFonts w:asciiTheme="majorHAnsi" w:eastAsia="DejaVu Sans Condensed" w:hAnsiTheme="majorHAnsi" w:cstheme="majorHAnsi"/>
          <w:lang w:val="en-GB"/>
        </w:rPr>
        <w:t>ny</w:t>
      </w:r>
      <w:r w:rsidRPr="002804FA">
        <w:rPr>
          <w:rFonts w:asciiTheme="majorHAnsi" w:eastAsia="DejaVu Sans Condensed" w:hAnsiTheme="majorHAnsi" w:cstheme="majorHAnsi"/>
          <w:lang w:val="en-GB"/>
        </w:rPr>
        <w:t xml:space="preserve"> difference between</w:t>
      </w:r>
      <w:r w:rsidR="008D5060" w:rsidRPr="002804FA">
        <w:rPr>
          <w:rFonts w:asciiTheme="majorHAnsi" w:eastAsia="DejaVu Sans Condensed" w:hAnsiTheme="majorHAnsi" w:cstheme="majorHAnsi"/>
          <w:lang w:val="en-GB"/>
        </w:rPr>
        <w:t xml:space="preserve"> bachelor and </w:t>
      </w:r>
      <w:r w:rsidR="00DB5D76" w:rsidRPr="002804FA">
        <w:rPr>
          <w:rFonts w:asciiTheme="majorHAnsi" w:eastAsia="DejaVu Sans Condensed" w:hAnsiTheme="majorHAnsi" w:cstheme="majorHAnsi"/>
          <w:lang w:val="en-GB"/>
        </w:rPr>
        <w:t>master’s</w:t>
      </w:r>
      <w:r w:rsidR="007746A1" w:rsidRPr="002804FA">
        <w:rPr>
          <w:rFonts w:asciiTheme="majorHAnsi" w:eastAsia="DejaVu Sans Condensed" w:hAnsiTheme="majorHAnsi" w:cstheme="majorHAnsi"/>
          <w:lang w:val="en-GB"/>
        </w:rPr>
        <w:t xml:space="preserve"> degrees</w:t>
      </w:r>
      <w:r w:rsidR="008D5060" w:rsidRPr="002804FA">
        <w:rPr>
          <w:rFonts w:asciiTheme="majorHAnsi" w:eastAsia="DejaVu Sans Condensed" w:hAnsiTheme="majorHAnsi" w:cstheme="majorHAnsi"/>
          <w:lang w:val="en-GB"/>
        </w:rPr>
        <w:t>?</w:t>
      </w:r>
    </w:p>
    <w:p w14:paraId="0EAC8465" w14:textId="10F94B28" w:rsidR="00D44B30" w:rsidRPr="002804FA" w:rsidRDefault="00D44B30" w:rsidP="00D44B30">
      <w:pPr>
        <w:pStyle w:val="Odstavecseseznamem"/>
        <w:widowControl w:val="0"/>
        <w:numPr>
          <w:ilvl w:val="0"/>
          <w:numId w:val="11"/>
        </w:numPr>
        <w:suppressAutoHyphens/>
        <w:spacing w:after="120"/>
        <w:jc w:val="both"/>
        <w:rPr>
          <w:rFonts w:asciiTheme="majorHAnsi" w:eastAsia="DejaVu Sans Condensed" w:hAnsiTheme="majorHAnsi" w:cstheme="majorHAnsi"/>
          <w:lang w:val="en-GB"/>
        </w:rPr>
      </w:pPr>
      <w:r w:rsidRPr="002804FA">
        <w:rPr>
          <w:rFonts w:asciiTheme="majorHAnsi" w:eastAsia="DejaVu Sans Condensed" w:hAnsiTheme="majorHAnsi" w:cstheme="majorHAnsi"/>
          <w:lang w:val="en-GB"/>
        </w:rPr>
        <w:t>Does gender effects the choice?</w:t>
      </w:r>
    </w:p>
    <w:p w14:paraId="55AE19D1" w14:textId="5CBCF78F" w:rsidR="00453B6F" w:rsidRDefault="008D5060" w:rsidP="007746A1">
      <w:pPr>
        <w:pStyle w:val="Odstavecseseznamem"/>
        <w:widowControl w:val="0"/>
        <w:numPr>
          <w:ilvl w:val="0"/>
          <w:numId w:val="11"/>
        </w:numPr>
        <w:suppressAutoHyphens/>
        <w:spacing w:after="120"/>
        <w:jc w:val="both"/>
        <w:rPr>
          <w:rFonts w:asciiTheme="majorHAnsi" w:eastAsia="DejaVu Sans Condensed" w:hAnsiTheme="majorHAnsi" w:cstheme="majorHAnsi"/>
          <w:lang w:val="en-GB"/>
        </w:rPr>
      </w:pPr>
      <w:r w:rsidRPr="002804FA">
        <w:rPr>
          <w:rFonts w:asciiTheme="majorHAnsi" w:eastAsia="DejaVu Sans Condensed" w:hAnsiTheme="majorHAnsi" w:cstheme="majorHAnsi"/>
          <w:lang w:val="en-GB"/>
        </w:rPr>
        <w:t xml:space="preserve">Does distance </w:t>
      </w:r>
      <w:r w:rsidR="007746A1" w:rsidRPr="002804FA">
        <w:rPr>
          <w:rFonts w:asciiTheme="majorHAnsi" w:eastAsia="DejaVu Sans Condensed" w:hAnsiTheme="majorHAnsi" w:cstheme="majorHAnsi"/>
          <w:lang w:val="en-GB"/>
        </w:rPr>
        <w:t>from the</w:t>
      </w:r>
      <w:r w:rsidR="008A2808">
        <w:rPr>
          <w:rFonts w:asciiTheme="majorHAnsi" w:eastAsia="DejaVu Sans Condensed" w:hAnsiTheme="majorHAnsi" w:cstheme="majorHAnsi"/>
          <w:lang w:val="en-GB"/>
        </w:rPr>
        <w:t xml:space="preserve"> </w:t>
      </w:r>
      <w:r w:rsidR="007746A1" w:rsidRPr="002804FA">
        <w:rPr>
          <w:rFonts w:asciiTheme="majorHAnsi" w:eastAsia="DejaVu Sans Condensed" w:hAnsiTheme="majorHAnsi" w:cstheme="majorHAnsi"/>
          <w:lang w:val="en-GB"/>
        </w:rPr>
        <w:t>c</w:t>
      </w:r>
      <w:r w:rsidR="008A2808">
        <w:rPr>
          <w:rFonts w:asciiTheme="majorHAnsi" w:eastAsia="DejaVu Sans Condensed" w:hAnsiTheme="majorHAnsi" w:cstheme="majorHAnsi"/>
          <w:lang w:val="en-GB"/>
        </w:rPr>
        <w:t>ity of home university</w:t>
      </w:r>
      <w:r w:rsidR="007746A1" w:rsidRPr="002804FA">
        <w:rPr>
          <w:rFonts w:asciiTheme="majorHAnsi" w:eastAsia="DejaVu Sans Condensed" w:hAnsiTheme="majorHAnsi" w:cstheme="majorHAnsi"/>
          <w:lang w:val="en-GB"/>
        </w:rPr>
        <w:t xml:space="preserve"> to th</w:t>
      </w:r>
      <w:r w:rsidR="008A2808">
        <w:rPr>
          <w:rFonts w:asciiTheme="majorHAnsi" w:eastAsia="DejaVu Sans Condensed" w:hAnsiTheme="majorHAnsi" w:cstheme="majorHAnsi"/>
          <w:lang w:val="en-GB"/>
        </w:rPr>
        <w:t>e city of receiving university</w:t>
      </w:r>
      <w:bookmarkStart w:id="0" w:name="_GoBack"/>
      <w:bookmarkEnd w:id="0"/>
      <w:r w:rsidR="007746A1" w:rsidRPr="002804FA">
        <w:rPr>
          <w:rFonts w:asciiTheme="majorHAnsi" w:eastAsia="DejaVu Sans Condensed" w:hAnsiTheme="majorHAnsi" w:cstheme="majorHAnsi"/>
          <w:lang w:val="en-GB"/>
        </w:rPr>
        <w:t xml:space="preserve"> </w:t>
      </w:r>
      <w:r w:rsidRPr="002804FA">
        <w:rPr>
          <w:rFonts w:asciiTheme="majorHAnsi" w:eastAsia="DejaVu Sans Condensed" w:hAnsiTheme="majorHAnsi" w:cstheme="majorHAnsi"/>
          <w:lang w:val="en-GB"/>
        </w:rPr>
        <w:t>matter?</w:t>
      </w:r>
    </w:p>
    <w:p w14:paraId="4DD28B06" w14:textId="35D818EA" w:rsidR="008A2808" w:rsidRDefault="008A2808" w:rsidP="008A2808">
      <w:pPr>
        <w:pStyle w:val="Odstavecseseznamem"/>
        <w:widowControl w:val="0"/>
        <w:numPr>
          <w:ilvl w:val="0"/>
          <w:numId w:val="11"/>
        </w:numPr>
        <w:suppressAutoHyphens/>
        <w:spacing w:after="120"/>
        <w:jc w:val="both"/>
        <w:rPr>
          <w:rFonts w:asciiTheme="majorHAnsi" w:eastAsia="DejaVu Sans Condensed" w:hAnsiTheme="majorHAnsi" w:cstheme="majorHAnsi"/>
          <w:lang w:val="en-GB"/>
        </w:rPr>
      </w:pPr>
      <w:r w:rsidRPr="002804FA">
        <w:rPr>
          <w:rFonts w:asciiTheme="majorHAnsi" w:eastAsia="DejaVu Sans Condensed" w:hAnsiTheme="majorHAnsi" w:cstheme="majorHAnsi"/>
          <w:lang w:val="en-GB"/>
        </w:rPr>
        <w:t>Do</w:t>
      </w:r>
      <w:r>
        <w:rPr>
          <w:rFonts w:asciiTheme="majorHAnsi" w:eastAsia="DejaVu Sans Condensed" w:hAnsiTheme="majorHAnsi" w:cstheme="majorHAnsi"/>
          <w:lang w:val="en-GB"/>
        </w:rPr>
        <w:t xml:space="preserve">es the city size of </w:t>
      </w:r>
      <w:r>
        <w:rPr>
          <w:rFonts w:asciiTheme="majorHAnsi" w:eastAsia="DejaVu Sans Condensed" w:hAnsiTheme="majorHAnsi" w:cstheme="majorHAnsi"/>
          <w:lang w:val="en-GB"/>
        </w:rPr>
        <w:t>receiving</w:t>
      </w:r>
      <w:r>
        <w:rPr>
          <w:rFonts w:asciiTheme="majorHAnsi" w:eastAsia="DejaVu Sans Condensed" w:hAnsiTheme="majorHAnsi" w:cstheme="majorHAnsi"/>
          <w:lang w:val="en-GB"/>
        </w:rPr>
        <w:t xml:space="preserve"> and home university matter</w:t>
      </w:r>
      <w:r w:rsidRPr="002804FA">
        <w:rPr>
          <w:rFonts w:asciiTheme="majorHAnsi" w:eastAsia="DejaVu Sans Condensed" w:hAnsiTheme="majorHAnsi" w:cstheme="majorHAnsi"/>
          <w:lang w:val="en-GB"/>
        </w:rPr>
        <w:t>?</w:t>
      </w:r>
    </w:p>
    <w:p w14:paraId="0C2AFC19" w14:textId="5DFE147B" w:rsidR="00D44B30" w:rsidRPr="008A2808" w:rsidRDefault="008D5060" w:rsidP="008A2808">
      <w:pPr>
        <w:pStyle w:val="Odstavecseseznamem"/>
        <w:widowControl w:val="0"/>
        <w:numPr>
          <w:ilvl w:val="0"/>
          <w:numId w:val="11"/>
        </w:numPr>
        <w:suppressAutoHyphens/>
        <w:spacing w:after="120"/>
        <w:jc w:val="both"/>
        <w:rPr>
          <w:rFonts w:asciiTheme="majorHAnsi" w:eastAsia="DejaVu Sans Condensed" w:hAnsiTheme="majorHAnsi" w:cstheme="majorHAnsi"/>
          <w:lang w:val="en-GB"/>
        </w:rPr>
      </w:pPr>
      <w:r w:rsidRPr="002804FA">
        <w:rPr>
          <w:rFonts w:asciiTheme="majorHAnsi" w:eastAsia="DejaVu Sans Condensed" w:hAnsiTheme="majorHAnsi" w:cstheme="majorHAnsi"/>
          <w:lang w:val="en-GB"/>
        </w:rPr>
        <w:t xml:space="preserve">How does difference in cost of living </w:t>
      </w:r>
      <w:r w:rsidR="007746A1" w:rsidRPr="002804FA">
        <w:rPr>
          <w:rFonts w:asciiTheme="majorHAnsi" w:eastAsia="DejaVu Sans Condensed" w:hAnsiTheme="majorHAnsi" w:cstheme="majorHAnsi"/>
          <w:lang w:val="en-GB"/>
        </w:rPr>
        <w:t>in home and</w:t>
      </w:r>
      <w:r w:rsidR="00A92449" w:rsidRPr="002804FA">
        <w:rPr>
          <w:rFonts w:asciiTheme="majorHAnsi" w:eastAsia="DejaVu Sans Condensed" w:hAnsiTheme="majorHAnsi" w:cstheme="majorHAnsi"/>
          <w:lang w:val="en-GB"/>
        </w:rPr>
        <w:t xml:space="preserve"> target</w:t>
      </w:r>
      <w:r w:rsidR="007746A1" w:rsidRPr="002804FA">
        <w:rPr>
          <w:rFonts w:asciiTheme="majorHAnsi" w:eastAsia="DejaVu Sans Condensed" w:hAnsiTheme="majorHAnsi" w:cstheme="majorHAnsi"/>
          <w:lang w:val="en-GB"/>
        </w:rPr>
        <w:t xml:space="preserve"> country </w:t>
      </w:r>
      <w:r w:rsidRPr="002804FA">
        <w:rPr>
          <w:rFonts w:asciiTheme="majorHAnsi" w:eastAsia="DejaVu Sans Condensed" w:hAnsiTheme="majorHAnsi" w:cstheme="majorHAnsi"/>
          <w:lang w:val="en-GB"/>
        </w:rPr>
        <w:t xml:space="preserve">effect </w:t>
      </w:r>
      <w:r w:rsidR="00A92449" w:rsidRPr="002804FA">
        <w:rPr>
          <w:rFonts w:asciiTheme="majorHAnsi" w:eastAsia="DejaVu Sans Condensed" w:hAnsiTheme="majorHAnsi" w:cstheme="majorHAnsi"/>
          <w:lang w:val="en-GB"/>
        </w:rPr>
        <w:t>the</w:t>
      </w:r>
      <w:r w:rsidRPr="002804FA">
        <w:rPr>
          <w:rFonts w:asciiTheme="majorHAnsi" w:eastAsia="DejaVu Sans Condensed" w:hAnsiTheme="majorHAnsi" w:cstheme="majorHAnsi"/>
          <w:lang w:val="en-GB"/>
        </w:rPr>
        <w:t xml:space="preserve"> selection?</w:t>
      </w:r>
    </w:p>
    <w:p w14:paraId="11559C74" w14:textId="77777777" w:rsidR="003A418D" w:rsidRPr="002804FA" w:rsidRDefault="003A418D">
      <w:pPr>
        <w:spacing w:after="0"/>
        <w:rPr>
          <w:rFonts w:asciiTheme="majorHAnsi" w:eastAsia="DejaVu Sans Condensed" w:hAnsiTheme="majorHAnsi" w:cstheme="majorHAnsi"/>
          <w:b/>
          <w:bCs/>
          <w:lang w:val="en-GB"/>
        </w:rPr>
      </w:pPr>
      <w:r w:rsidRPr="002804FA">
        <w:rPr>
          <w:rFonts w:asciiTheme="majorHAnsi" w:eastAsia="DejaVu Sans Condensed" w:hAnsiTheme="majorHAnsi" w:cstheme="majorHAnsi"/>
          <w:b/>
          <w:bCs/>
          <w:lang w:val="en-GB"/>
        </w:rPr>
        <w:br w:type="page"/>
      </w:r>
    </w:p>
    <w:p w14:paraId="3F3CB966" w14:textId="27C6BC51" w:rsidR="00B5355D" w:rsidRPr="005A0931" w:rsidRDefault="00E42467" w:rsidP="008D5060">
      <w:pPr>
        <w:keepNext/>
        <w:widowControl w:val="0"/>
        <w:suppressAutoHyphens/>
        <w:spacing w:before="240" w:after="120"/>
        <w:outlineLvl w:val="3"/>
        <w:rPr>
          <w:rFonts w:ascii="Calibri" w:eastAsia="DejaVu Sans Condensed" w:hAnsi="Calibri" w:cs="DejaVu Sans Condensed"/>
          <w:lang w:val="en-GB"/>
        </w:rPr>
      </w:pPr>
      <w:r>
        <w:rPr>
          <w:rFonts w:ascii="Calibri" w:eastAsia="DejaVu Sans Condensed" w:hAnsi="Calibri" w:cs="DejaVu Sans Condensed"/>
          <w:b/>
          <w:bCs/>
          <w:lang w:val="en-GB"/>
        </w:rPr>
        <w:lastRenderedPageBreak/>
        <w:t>4</w:t>
      </w:r>
      <w:r w:rsidR="00C4186B">
        <w:rPr>
          <w:rFonts w:ascii="Calibri" w:eastAsia="DejaVu Sans Condensed" w:hAnsi="Calibri" w:cs="DejaVu Sans Condensed"/>
          <w:b/>
          <w:bCs/>
          <w:lang w:val="en-GB"/>
        </w:rPr>
        <w:t xml:space="preserve">. </w:t>
      </w:r>
      <w:r w:rsidR="005A762A">
        <w:rPr>
          <w:rFonts w:ascii="Calibri" w:eastAsia="DejaVu Sans Condensed" w:hAnsi="Calibri" w:cs="DejaVu Sans Condensed"/>
          <w:b/>
          <w:bCs/>
          <w:lang w:val="en-GB"/>
        </w:rPr>
        <w:t>Data Sample</w:t>
      </w:r>
      <w:r w:rsidR="005A0931">
        <w:rPr>
          <w:rFonts w:ascii="Calibri" w:eastAsia="DejaVu Sans Condensed" w:hAnsi="Calibri" w:cs="DejaVu Sans Condensed"/>
          <w:b/>
          <w:bCs/>
          <w:lang w:val="en-GB"/>
        </w:rPr>
        <w:t xml:space="preserve"> </w:t>
      </w:r>
    </w:p>
    <w:p w14:paraId="4EA0A0BD" w14:textId="19C7FC0F" w:rsidR="003A418D" w:rsidRPr="005A0931" w:rsidRDefault="00DF6038" w:rsidP="005A0931">
      <w:pPr>
        <w:keepNext/>
        <w:widowControl w:val="0"/>
        <w:suppressAutoHyphens/>
        <w:spacing w:before="240" w:after="120"/>
        <w:outlineLvl w:val="3"/>
        <w:rPr>
          <w:rFonts w:ascii="Courier New" w:eastAsia="DejaVu Sans Condensed" w:hAnsi="Courier New" w:cs="Courier New"/>
          <w:b/>
          <w:bCs/>
          <w:sz w:val="22"/>
          <w:szCs w:val="22"/>
          <w:lang w:val="en-GB"/>
        </w:rPr>
      </w:pPr>
      <w:r w:rsidRPr="005A0931">
        <w:rPr>
          <w:rFonts w:ascii="Courier New" w:eastAsia="DejaVu Sans Condensed" w:hAnsi="Courier New" w:cs="Courier New"/>
          <w:b/>
          <w:bCs/>
          <w:sz w:val="22"/>
          <w:szCs w:val="22"/>
          <w:lang w:val="en-GB"/>
        </w:rPr>
        <w:t>from Student_Mobility_2013-14.xlsx</w:t>
      </w:r>
      <w:r w:rsidR="005A0931">
        <w:rPr>
          <w:rFonts w:ascii="Courier New" w:eastAsia="DejaVu Sans Condensed" w:hAnsi="Courier New" w:cs="Courier New"/>
          <w:b/>
          <w:bCs/>
          <w:sz w:val="22"/>
          <w:szCs w:val="22"/>
          <w:lang w:val="en-GB"/>
        </w:rPr>
        <w:br/>
      </w:r>
      <w:proofErr w:type="gramStart"/>
      <w:r w:rsidR="003A418D" w:rsidRPr="003A418D">
        <w:rPr>
          <w:rFonts w:ascii="Courier New" w:eastAsia="Times New Roman" w:hAnsi="Courier New" w:cs="Courier New"/>
          <w:color w:val="000000"/>
          <w:sz w:val="22"/>
          <w:szCs w:val="22"/>
          <w:lang w:val="cs-CZ" w:eastAsia="cs-CZ"/>
        </w:rPr>
        <w:t>Action,CallYear</w:t>
      </w:r>
      <w:proofErr w:type="gramEnd"/>
      <w:r w:rsidR="003A418D" w:rsidRPr="003A418D">
        <w:rPr>
          <w:rFonts w:ascii="Courier New" w:eastAsia="Times New Roman" w:hAnsi="Courier New" w:cs="Courier New"/>
          <w:color w:val="000000"/>
          <w:sz w:val="22"/>
          <w:szCs w:val="22"/>
          <w:lang w:val="cs-CZ" w:eastAsia="cs-CZ"/>
        </w:rPr>
        <w:t>,ProjectNumber,MobiilityID,SendingCountry,ReceivingCountry,MobilityType,SpecialNeeds,SubjectAreaCode,SubjectAreaName,CombinedMobilityYesNo,StartDate,EndDate,DurationInMonths,DurationInDays,SubsistenceTravel,LevelOfStudy,ParticipantID,ParticipantGender,ParticipantType,Language,SendingPartnerErasmusID,SendingPartnerName,HostingPartnerErasmusID,HostingPartnerName,HostingPartnerCountry,HostingPartnerCity</w:t>
      </w:r>
    </w:p>
    <w:p w14:paraId="4D76522C" w14:textId="0BF199A9" w:rsidR="003A418D" w:rsidRPr="003A418D" w:rsidRDefault="003A418D" w:rsidP="003A4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2"/>
          <w:szCs w:val="22"/>
          <w:lang w:val="cs-CZ" w:eastAsia="cs-CZ"/>
        </w:rPr>
      </w:pPr>
      <w:r w:rsidRPr="003A418D">
        <w:rPr>
          <w:rFonts w:ascii="Courier New" w:eastAsia="Times New Roman" w:hAnsi="Courier New" w:cs="Courier New"/>
          <w:color w:val="000000"/>
          <w:sz w:val="22"/>
          <w:szCs w:val="22"/>
          <w:lang w:val="cs-CZ" w:eastAsia="cs-CZ"/>
        </w:rPr>
        <w:t>ERA02,2013,2013-1-FR1-ERA02-50121,</w:t>
      </w:r>
      <w:proofErr w:type="gramStart"/>
      <w:r w:rsidRPr="003A418D">
        <w:rPr>
          <w:rFonts w:ascii="Courier New" w:eastAsia="Times New Roman" w:hAnsi="Courier New" w:cs="Courier New"/>
          <w:color w:val="000000"/>
          <w:sz w:val="22"/>
          <w:szCs w:val="22"/>
          <w:lang w:val="cs-CZ" w:eastAsia="cs-CZ"/>
        </w:rPr>
        <w:t>576529,FR</w:t>
      </w:r>
      <w:proofErr w:type="gramEnd"/>
      <w:r w:rsidRPr="003A418D">
        <w:rPr>
          <w:rFonts w:ascii="Courier New" w:eastAsia="Times New Roman" w:hAnsi="Courier New" w:cs="Courier New"/>
          <w:color w:val="000000"/>
          <w:sz w:val="22"/>
          <w:szCs w:val="22"/>
          <w:lang w:val="cs-CZ" w:eastAsia="cs-CZ"/>
        </w:rPr>
        <w:t xml:space="preserve">,IE,Mob-SMP,0.0,441,Physics,,02-JUN-2014 00.00.00,02-SEP-2014 00.00.00,3,2,720.0,Second Cycle,576529,F,Students,EN,F  STRASBO48,UNIVERSITE DE </w:t>
      </w:r>
      <w:proofErr w:type="spellStart"/>
      <w:r w:rsidRPr="003A418D">
        <w:rPr>
          <w:rFonts w:ascii="Courier New" w:eastAsia="Times New Roman" w:hAnsi="Courier New" w:cs="Courier New"/>
          <w:color w:val="000000"/>
          <w:sz w:val="22"/>
          <w:szCs w:val="22"/>
          <w:lang w:val="cs-CZ" w:eastAsia="cs-CZ"/>
        </w:rPr>
        <w:t>STRASBOURG,,Dublin</w:t>
      </w:r>
      <w:proofErr w:type="spellEnd"/>
      <w:r w:rsidRPr="003A418D">
        <w:rPr>
          <w:rFonts w:ascii="Courier New" w:eastAsia="Times New Roman" w:hAnsi="Courier New" w:cs="Courier New"/>
          <w:color w:val="000000"/>
          <w:sz w:val="22"/>
          <w:szCs w:val="22"/>
          <w:lang w:val="cs-CZ" w:eastAsia="cs-CZ"/>
        </w:rPr>
        <w:t xml:space="preserve"> City </w:t>
      </w:r>
      <w:proofErr w:type="spellStart"/>
      <w:r w:rsidRPr="003A418D">
        <w:rPr>
          <w:rFonts w:ascii="Courier New" w:eastAsia="Times New Roman" w:hAnsi="Courier New" w:cs="Courier New"/>
          <w:color w:val="000000"/>
          <w:sz w:val="22"/>
          <w:szCs w:val="22"/>
          <w:lang w:val="cs-CZ" w:eastAsia="cs-CZ"/>
        </w:rPr>
        <w:t>University,IE,Dublin</w:t>
      </w:r>
      <w:proofErr w:type="spellEnd"/>
    </w:p>
    <w:p w14:paraId="4B4474DB" w14:textId="77777777" w:rsidR="003A418D" w:rsidRPr="005A0931" w:rsidRDefault="003A418D" w:rsidP="003A4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2"/>
          <w:szCs w:val="22"/>
          <w:lang w:val="cs-CZ" w:eastAsia="cs-CZ"/>
        </w:rPr>
      </w:pPr>
    </w:p>
    <w:p w14:paraId="192A9BAE" w14:textId="77777777" w:rsidR="005A0931" w:rsidRDefault="003A418D" w:rsidP="005A09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2"/>
          <w:szCs w:val="22"/>
          <w:lang w:val="cs-CZ" w:eastAsia="cs-CZ"/>
        </w:rPr>
      </w:pPr>
      <w:r w:rsidRPr="003A418D">
        <w:rPr>
          <w:rFonts w:ascii="Courier New" w:eastAsia="Times New Roman" w:hAnsi="Courier New" w:cs="Courier New"/>
          <w:color w:val="000000"/>
          <w:sz w:val="22"/>
          <w:szCs w:val="22"/>
          <w:lang w:val="cs-CZ" w:eastAsia="cs-CZ"/>
        </w:rPr>
        <w:t>ERA04,2013,2013-1-PT1-ERA04-16705,16705-MOB-</w:t>
      </w:r>
      <w:proofErr w:type="gramStart"/>
      <w:r w:rsidRPr="003A418D">
        <w:rPr>
          <w:rFonts w:ascii="Courier New" w:eastAsia="Times New Roman" w:hAnsi="Courier New" w:cs="Courier New"/>
          <w:color w:val="000000"/>
          <w:sz w:val="22"/>
          <w:szCs w:val="22"/>
          <w:lang w:val="cs-CZ" w:eastAsia="cs-CZ"/>
        </w:rPr>
        <w:t>00060,PT</w:t>
      </w:r>
      <w:proofErr w:type="gramEnd"/>
      <w:r w:rsidRPr="003A418D">
        <w:rPr>
          <w:rFonts w:ascii="Courier New" w:eastAsia="Times New Roman" w:hAnsi="Courier New" w:cs="Courier New"/>
          <w:color w:val="000000"/>
          <w:sz w:val="22"/>
          <w:szCs w:val="22"/>
          <w:lang w:val="cs-CZ" w:eastAsia="cs-CZ"/>
        </w:rPr>
        <w:t xml:space="preserve">,CH,Mob-SMP,0.0,520,Engineering and </w:t>
      </w:r>
      <w:proofErr w:type="spellStart"/>
      <w:r w:rsidRPr="003A418D">
        <w:rPr>
          <w:rFonts w:ascii="Courier New" w:eastAsia="Times New Roman" w:hAnsi="Courier New" w:cs="Courier New"/>
          <w:color w:val="000000"/>
          <w:sz w:val="22"/>
          <w:szCs w:val="22"/>
          <w:lang w:val="cs-CZ" w:eastAsia="cs-CZ"/>
        </w:rPr>
        <w:t>engineering</w:t>
      </w:r>
      <w:proofErr w:type="spellEnd"/>
      <w:r w:rsidRPr="003A418D">
        <w:rPr>
          <w:rFonts w:ascii="Courier New" w:eastAsia="Times New Roman" w:hAnsi="Courier New" w:cs="Courier New"/>
          <w:color w:val="000000"/>
          <w:sz w:val="22"/>
          <w:szCs w:val="22"/>
          <w:lang w:val="cs-CZ" w:eastAsia="cs-CZ"/>
        </w:rPr>
        <w:t xml:space="preserve"> trades,,01-OCT-2013 00.00.00,31-MAR-2014 00.00.00,6,0,3096.0,Second Cycle,257433481,M,Students,FR,P  LISBOA02,Universidade de </w:t>
      </w:r>
      <w:proofErr w:type="spellStart"/>
      <w:r w:rsidRPr="003A418D">
        <w:rPr>
          <w:rFonts w:ascii="Courier New" w:eastAsia="Times New Roman" w:hAnsi="Courier New" w:cs="Courier New"/>
          <w:color w:val="000000"/>
          <w:sz w:val="22"/>
          <w:szCs w:val="22"/>
          <w:lang w:val="cs-CZ" w:eastAsia="cs-CZ"/>
        </w:rPr>
        <w:t>Lisboa</w:t>
      </w:r>
      <w:proofErr w:type="spellEnd"/>
      <w:r w:rsidRPr="003A418D">
        <w:rPr>
          <w:rFonts w:ascii="Courier New" w:eastAsia="Times New Roman" w:hAnsi="Courier New" w:cs="Courier New"/>
          <w:color w:val="000000"/>
          <w:sz w:val="22"/>
          <w:szCs w:val="22"/>
          <w:lang w:val="cs-CZ" w:eastAsia="cs-CZ"/>
        </w:rPr>
        <w:t xml:space="preserve">,,Paul </w:t>
      </w:r>
      <w:proofErr w:type="spellStart"/>
      <w:r w:rsidRPr="003A418D">
        <w:rPr>
          <w:rFonts w:ascii="Courier New" w:eastAsia="Times New Roman" w:hAnsi="Courier New" w:cs="Courier New"/>
          <w:color w:val="000000"/>
          <w:sz w:val="22"/>
          <w:szCs w:val="22"/>
          <w:lang w:val="cs-CZ" w:eastAsia="cs-CZ"/>
        </w:rPr>
        <w:t>Scherrer</w:t>
      </w:r>
      <w:proofErr w:type="spellEnd"/>
      <w:r w:rsidRPr="003A418D">
        <w:rPr>
          <w:rFonts w:ascii="Courier New" w:eastAsia="Times New Roman" w:hAnsi="Courier New" w:cs="Courier New"/>
          <w:color w:val="000000"/>
          <w:sz w:val="22"/>
          <w:szCs w:val="22"/>
          <w:lang w:val="cs-CZ" w:eastAsia="cs-CZ"/>
        </w:rPr>
        <w:t xml:space="preserve"> </w:t>
      </w:r>
      <w:proofErr w:type="spellStart"/>
      <w:r w:rsidRPr="003A418D">
        <w:rPr>
          <w:rFonts w:ascii="Courier New" w:eastAsia="Times New Roman" w:hAnsi="Courier New" w:cs="Courier New"/>
          <w:color w:val="000000"/>
          <w:sz w:val="22"/>
          <w:szCs w:val="22"/>
          <w:lang w:val="cs-CZ" w:eastAsia="cs-CZ"/>
        </w:rPr>
        <w:t>Institut,CH,Villigen</w:t>
      </w:r>
      <w:proofErr w:type="spellEnd"/>
      <w:r w:rsidRPr="003A418D">
        <w:rPr>
          <w:rFonts w:ascii="Courier New" w:eastAsia="Times New Roman" w:hAnsi="Courier New" w:cs="Courier New"/>
          <w:color w:val="000000"/>
          <w:sz w:val="22"/>
          <w:szCs w:val="22"/>
          <w:lang w:val="cs-CZ" w:eastAsia="cs-CZ"/>
        </w:rPr>
        <w:t xml:space="preserve"> PSI</w:t>
      </w:r>
    </w:p>
    <w:p w14:paraId="19A2C326" w14:textId="77777777" w:rsidR="005A0931" w:rsidRDefault="005A0931" w:rsidP="005A09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2"/>
          <w:szCs w:val="22"/>
          <w:lang w:val="cs-CZ" w:eastAsia="cs-CZ"/>
        </w:rPr>
      </w:pPr>
    </w:p>
    <w:p w14:paraId="356C1720" w14:textId="12A33130" w:rsidR="003A418D" w:rsidRPr="003A418D" w:rsidRDefault="00FB5F7E" w:rsidP="005A09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2"/>
          <w:szCs w:val="22"/>
          <w:lang w:val="cs-CZ" w:eastAsia="cs-CZ"/>
        </w:rPr>
      </w:pPr>
      <w:r w:rsidRPr="005A0931">
        <w:rPr>
          <w:rFonts w:ascii="Courier New" w:eastAsia="Times New Roman" w:hAnsi="Courier New" w:cs="Courier New"/>
          <w:b/>
          <w:bCs/>
          <w:sz w:val="22"/>
          <w:szCs w:val="22"/>
        </w:rPr>
        <w:t>From cost-of-living-2016.csv</w:t>
      </w:r>
      <w:r w:rsidR="005A0931">
        <w:rPr>
          <w:rFonts w:ascii="Courier New" w:eastAsia="Times New Roman" w:hAnsi="Courier New" w:cs="Courier New"/>
          <w:b/>
          <w:bCs/>
          <w:sz w:val="22"/>
          <w:szCs w:val="22"/>
        </w:rPr>
        <w:br/>
      </w:r>
      <w:r w:rsidR="003A418D" w:rsidRPr="003A418D">
        <w:rPr>
          <w:rFonts w:ascii="Courier New" w:eastAsia="Times New Roman" w:hAnsi="Courier New" w:cs="Courier New"/>
          <w:color w:val="000000"/>
          <w:sz w:val="22"/>
          <w:szCs w:val="22"/>
          <w:lang w:val="cs-CZ" w:eastAsia="cs-CZ"/>
        </w:rPr>
        <w:t xml:space="preserve">City,Country,Cost.of.Living.Index,Rent.Index,Cost.of.Living.Plus.Rent.Index,Groceries.Index,Restaurant.Price.Index,Local.Purchasing.Power.Index,Milk(regular)(1 liter),Monthly.Pass,Apartment(1.bedroom).in.City.Centre,"Internet(10 Mbps, </w:t>
      </w:r>
      <w:proofErr w:type="spellStart"/>
      <w:r w:rsidR="003A418D" w:rsidRPr="003A418D">
        <w:rPr>
          <w:rFonts w:ascii="Courier New" w:eastAsia="Times New Roman" w:hAnsi="Courier New" w:cs="Courier New"/>
          <w:color w:val="000000"/>
          <w:sz w:val="22"/>
          <w:szCs w:val="22"/>
          <w:lang w:val="cs-CZ" w:eastAsia="cs-CZ"/>
        </w:rPr>
        <w:t>Unlimited</w:t>
      </w:r>
      <w:proofErr w:type="spellEnd"/>
      <w:r w:rsidR="003A418D" w:rsidRPr="003A418D">
        <w:rPr>
          <w:rFonts w:ascii="Courier New" w:eastAsia="Times New Roman" w:hAnsi="Courier New" w:cs="Courier New"/>
          <w:color w:val="000000"/>
          <w:sz w:val="22"/>
          <w:szCs w:val="22"/>
          <w:lang w:val="cs-CZ" w:eastAsia="cs-CZ"/>
        </w:rPr>
        <w:t xml:space="preserve"> Data, </w:t>
      </w:r>
      <w:proofErr w:type="spellStart"/>
      <w:r w:rsidR="003A418D" w:rsidRPr="003A418D">
        <w:rPr>
          <w:rFonts w:ascii="Courier New" w:eastAsia="Times New Roman" w:hAnsi="Courier New" w:cs="Courier New"/>
          <w:color w:val="000000"/>
          <w:sz w:val="22"/>
          <w:szCs w:val="22"/>
          <w:lang w:val="cs-CZ" w:eastAsia="cs-CZ"/>
        </w:rPr>
        <w:t>Cable</w:t>
      </w:r>
      <w:proofErr w:type="spellEnd"/>
      <w:r w:rsidR="003A418D" w:rsidRPr="003A418D">
        <w:rPr>
          <w:rFonts w:ascii="Courier New" w:eastAsia="Times New Roman" w:hAnsi="Courier New" w:cs="Courier New"/>
          <w:color w:val="000000"/>
          <w:sz w:val="22"/>
          <w:szCs w:val="22"/>
          <w:lang w:val="cs-CZ" w:eastAsia="cs-CZ"/>
        </w:rPr>
        <w:t>/ADSL)",Cappuccino(</w:t>
      </w:r>
      <w:proofErr w:type="spellStart"/>
      <w:r w:rsidR="003A418D" w:rsidRPr="003A418D">
        <w:rPr>
          <w:rFonts w:ascii="Courier New" w:eastAsia="Times New Roman" w:hAnsi="Courier New" w:cs="Courier New"/>
          <w:color w:val="000000"/>
          <w:sz w:val="22"/>
          <w:szCs w:val="22"/>
          <w:lang w:val="cs-CZ" w:eastAsia="cs-CZ"/>
        </w:rPr>
        <w:t>regular</w:t>
      </w:r>
      <w:proofErr w:type="spellEnd"/>
      <w:r w:rsidR="003A418D" w:rsidRPr="003A418D">
        <w:rPr>
          <w:rFonts w:ascii="Courier New" w:eastAsia="Times New Roman" w:hAnsi="Courier New" w:cs="Courier New"/>
          <w:color w:val="000000"/>
          <w:sz w:val="22"/>
          <w:szCs w:val="22"/>
          <w:lang w:val="cs-CZ" w:eastAsia="cs-CZ"/>
        </w:rPr>
        <w:t>),</w:t>
      </w:r>
      <w:proofErr w:type="spellStart"/>
      <w:r w:rsidR="003A418D" w:rsidRPr="003A418D">
        <w:rPr>
          <w:rFonts w:ascii="Courier New" w:eastAsia="Times New Roman" w:hAnsi="Courier New" w:cs="Courier New"/>
          <w:color w:val="000000"/>
          <w:sz w:val="22"/>
          <w:szCs w:val="22"/>
          <w:lang w:val="cs-CZ" w:eastAsia="cs-CZ"/>
        </w:rPr>
        <w:t>Water</w:t>
      </w:r>
      <w:proofErr w:type="spellEnd"/>
      <w:r w:rsidR="003A418D" w:rsidRPr="003A418D">
        <w:rPr>
          <w:rFonts w:ascii="Courier New" w:eastAsia="Times New Roman" w:hAnsi="Courier New" w:cs="Courier New"/>
          <w:color w:val="000000"/>
          <w:sz w:val="22"/>
          <w:szCs w:val="22"/>
          <w:lang w:val="cs-CZ" w:eastAsia="cs-CZ"/>
        </w:rPr>
        <w:t xml:space="preserve">(0.33 liter </w:t>
      </w:r>
      <w:proofErr w:type="spellStart"/>
      <w:r w:rsidR="003A418D" w:rsidRPr="003A418D">
        <w:rPr>
          <w:rFonts w:ascii="Courier New" w:eastAsia="Times New Roman" w:hAnsi="Courier New" w:cs="Courier New"/>
          <w:color w:val="000000"/>
          <w:sz w:val="22"/>
          <w:szCs w:val="22"/>
          <w:lang w:val="cs-CZ" w:eastAsia="cs-CZ"/>
        </w:rPr>
        <w:t>bottle</w:t>
      </w:r>
      <w:proofErr w:type="spellEnd"/>
      <w:r w:rsidR="003A418D" w:rsidRPr="003A418D">
        <w:rPr>
          <w:rFonts w:ascii="Courier New" w:eastAsia="Times New Roman" w:hAnsi="Courier New" w:cs="Courier New"/>
          <w:color w:val="000000"/>
          <w:sz w:val="22"/>
          <w:szCs w:val="22"/>
          <w:lang w:val="cs-CZ" w:eastAsia="cs-CZ"/>
        </w:rPr>
        <w:t>),</w:t>
      </w:r>
      <w:proofErr w:type="spellStart"/>
      <w:r w:rsidR="003A418D" w:rsidRPr="003A418D">
        <w:rPr>
          <w:rFonts w:ascii="Courier New" w:eastAsia="Times New Roman" w:hAnsi="Courier New" w:cs="Courier New"/>
          <w:color w:val="000000"/>
          <w:sz w:val="22"/>
          <w:szCs w:val="22"/>
          <w:lang w:val="cs-CZ" w:eastAsia="cs-CZ"/>
        </w:rPr>
        <w:t>Eggs</w:t>
      </w:r>
      <w:proofErr w:type="spellEnd"/>
      <w:r w:rsidR="003A418D" w:rsidRPr="003A418D">
        <w:rPr>
          <w:rFonts w:ascii="Courier New" w:eastAsia="Times New Roman" w:hAnsi="Courier New" w:cs="Courier New"/>
          <w:color w:val="000000"/>
          <w:sz w:val="22"/>
          <w:szCs w:val="22"/>
          <w:lang w:val="cs-CZ" w:eastAsia="cs-CZ"/>
        </w:rPr>
        <w:t>(12),</w:t>
      </w:r>
      <w:proofErr w:type="spellStart"/>
      <w:r w:rsidR="003A418D" w:rsidRPr="003A418D">
        <w:rPr>
          <w:rFonts w:ascii="Courier New" w:eastAsia="Times New Roman" w:hAnsi="Courier New" w:cs="Courier New"/>
          <w:color w:val="000000"/>
          <w:sz w:val="22"/>
          <w:szCs w:val="22"/>
          <w:lang w:val="cs-CZ" w:eastAsia="cs-CZ"/>
        </w:rPr>
        <w:t>Water</w:t>
      </w:r>
      <w:proofErr w:type="spellEnd"/>
      <w:r w:rsidR="003A418D" w:rsidRPr="003A418D">
        <w:rPr>
          <w:rFonts w:ascii="Courier New" w:eastAsia="Times New Roman" w:hAnsi="Courier New" w:cs="Courier New"/>
          <w:color w:val="000000"/>
          <w:sz w:val="22"/>
          <w:szCs w:val="22"/>
          <w:lang w:val="cs-CZ" w:eastAsia="cs-CZ"/>
        </w:rPr>
        <w:t xml:space="preserve">(1.5 liter </w:t>
      </w:r>
      <w:proofErr w:type="spellStart"/>
      <w:r w:rsidR="003A418D" w:rsidRPr="003A418D">
        <w:rPr>
          <w:rFonts w:ascii="Courier New" w:eastAsia="Times New Roman" w:hAnsi="Courier New" w:cs="Courier New"/>
          <w:color w:val="000000"/>
          <w:sz w:val="22"/>
          <w:szCs w:val="22"/>
          <w:lang w:val="cs-CZ" w:eastAsia="cs-CZ"/>
        </w:rPr>
        <w:t>bottle</w:t>
      </w:r>
      <w:proofErr w:type="spellEnd"/>
      <w:r w:rsidR="003A418D" w:rsidRPr="003A418D">
        <w:rPr>
          <w:rFonts w:ascii="Courier New" w:eastAsia="Times New Roman" w:hAnsi="Courier New" w:cs="Courier New"/>
          <w:color w:val="000000"/>
          <w:sz w:val="22"/>
          <w:szCs w:val="22"/>
          <w:lang w:val="cs-CZ" w:eastAsia="cs-CZ"/>
        </w:rPr>
        <w:t>),</w:t>
      </w:r>
      <w:proofErr w:type="spellStart"/>
      <w:r w:rsidR="003A418D" w:rsidRPr="003A418D">
        <w:rPr>
          <w:rFonts w:ascii="Courier New" w:eastAsia="Times New Roman" w:hAnsi="Courier New" w:cs="Courier New"/>
          <w:color w:val="000000"/>
          <w:sz w:val="22"/>
          <w:szCs w:val="22"/>
          <w:lang w:val="cs-CZ" w:eastAsia="cs-CZ"/>
        </w:rPr>
        <w:t>Domestic</w:t>
      </w:r>
      <w:proofErr w:type="spellEnd"/>
      <w:r w:rsidR="003A418D" w:rsidRPr="003A418D">
        <w:rPr>
          <w:rFonts w:ascii="Courier New" w:eastAsia="Times New Roman" w:hAnsi="Courier New" w:cs="Courier New"/>
          <w:color w:val="000000"/>
          <w:sz w:val="22"/>
          <w:szCs w:val="22"/>
          <w:lang w:val="cs-CZ" w:eastAsia="cs-CZ"/>
        </w:rPr>
        <w:t xml:space="preserve"> Beer (0.5 liter </w:t>
      </w:r>
      <w:proofErr w:type="spellStart"/>
      <w:r w:rsidR="003A418D" w:rsidRPr="003A418D">
        <w:rPr>
          <w:rFonts w:ascii="Courier New" w:eastAsia="Times New Roman" w:hAnsi="Courier New" w:cs="Courier New"/>
          <w:color w:val="000000"/>
          <w:sz w:val="22"/>
          <w:szCs w:val="22"/>
          <w:lang w:val="cs-CZ" w:eastAsia="cs-CZ"/>
        </w:rPr>
        <w:t>bottle</w:t>
      </w:r>
      <w:proofErr w:type="spellEnd"/>
      <w:r w:rsidR="003A418D" w:rsidRPr="003A418D">
        <w:rPr>
          <w:rFonts w:ascii="Courier New" w:eastAsia="Times New Roman" w:hAnsi="Courier New" w:cs="Courier New"/>
          <w:color w:val="000000"/>
          <w:sz w:val="22"/>
          <w:szCs w:val="22"/>
          <w:lang w:val="cs-CZ" w:eastAsia="cs-CZ"/>
        </w:rPr>
        <w:t>),</w:t>
      </w:r>
      <w:proofErr w:type="spellStart"/>
      <w:r w:rsidR="003A418D" w:rsidRPr="003A418D">
        <w:rPr>
          <w:rFonts w:ascii="Courier New" w:eastAsia="Times New Roman" w:hAnsi="Courier New" w:cs="Courier New"/>
          <w:color w:val="000000"/>
          <w:sz w:val="22"/>
          <w:szCs w:val="22"/>
          <w:lang w:val="cs-CZ" w:eastAsia="cs-CZ"/>
        </w:rPr>
        <w:t>One-way</w:t>
      </w:r>
      <w:proofErr w:type="spellEnd"/>
      <w:r w:rsidR="003A418D" w:rsidRPr="003A418D">
        <w:rPr>
          <w:rFonts w:ascii="Courier New" w:eastAsia="Times New Roman" w:hAnsi="Courier New" w:cs="Courier New"/>
          <w:color w:val="000000"/>
          <w:sz w:val="22"/>
          <w:szCs w:val="22"/>
          <w:lang w:val="cs-CZ" w:eastAsia="cs-CZ"/>
        </w:rPr>
        <w:t xml:space="preserve"> Ticket (</w:t>
      </w:r>
      <w:proofErr w:type="spellStart"/>
      <w:r w:rsidR="003A418D" w:rsidRPr="003A418D">
        <w:rPr>
          <w:rFonts w:ascii="Courier New" w:eastAsia="Times New Roman" w:hAnsi="Courier New" w:cs="Courier New"/>
          <w:color w:val="000000"/>
          <w:sz w:val="22"/>
          <w:szCs w:val="22"/>
          <w:lang w:val="cs-CZ" w:eastAsia="cs-CZ"/>
        </w:rPr>
        <w:t>Local</w:t>
      </w:r>
      <w:proofErr w:type="spellEnd"/>
      <w:r w:rsidR="003A418D" w:rsidRPr="003A418D">
        <w:rPr>
          <w:rFonts w:ascii="Courier New" w:eastAsia="Times New Roman" w:hAnsi="Courier New" w:cs="Courier New"/>
          <w:color w:val="000000"/>
          <w:sz w:val="22"/>
          <w:szCs w:val="22"/>
          <w:lang w:val="cs-CZ" w:eastAsia="cs-CZ"/>
        </w:rPr>
        <w:t xml:space="preserve"> Transport),"Basic (</w:t>
      </w:r>
      <w:proofErr w:type="spellStart"/>
      <w:r w:rsidR="003A418D" w:rsidRPr="003A418D">
        <w:rPr>
          <w:rFonts w:ascii="Courier New" w:eastAsia="Times New Roman" w:hAnsi="Courier New" w:cs="Courier New"/>
          <w:color w:val="000000"/>
          <w:sz w:val="22"/>
          <w:szCs w:val="22"/>
          <w:lang w:val="cs-CZ" w:eastAsia="cs-CZ"/>
        </w:rPr>
        <w:t>Electricity</w:t>
      </w:r>
      <w:proofErr w:type="spellEnd"/>
      <w:r w:rsidR="003A418D" w:rsidRPr="003A418D">
        <w:rPr>
          <w:rFonts w:ascii="Courier New" w:eastAsia="Times New Roman" w:hAnsi="Courier New" w:cs="Courier New"/>
          <w:color w:val="000000"/>
          <w:sz w:val="22"/>
          <w:szCs w:val="22"/>
          <w:lang w:val="cs-CZ" w:eastAsia="cs-CZ"/>
        </w:rPr>
        <w:t xml:space="preserve">, </w:t>
      </w:r>
      <w:proofErr w:type="spellStart"/>
      <w:r w:rsidR="003A418D" w:rsidRPr="003A418D">
        <w:rPr>
          <w:rFonts w:ascii="Courier New" w:eastAsia="Times New Roman" w:hAnsi="Courier New" w:cs="Courier New"/>
          <w:color w:val="000000"/>
          <w:sz w:val="22"/>
          <w:szCs w:val="22"/>
          <w:lang w:val="cs-CZ" w:eastAsia="cs-CZ"/>
        </w:rPr>
        <w:t>Heating</w:t>
      </w:r>
      <w:proofErr w:type="spellEnd"/>
      <w:r w:rsidR="003A418D" w:rsidRPr="003A418D">
        <w:rPr>
          <w:rFonts w:ascii="Courier New" w:eastAsia="Times New Roman" w:hAnsi="Courier New" w:cs="Courier New"/>
          <w:color w:val="000000"/>
          <w:sz w:val="22"/>
          <w:szCs w:val="22"/>
          <w:lang w:val="cs-CZ" w:eastAsia="cs-CZ"/>
        </w:rPr>
        <w:t xml:space="preserve">, </w:t>
      </w:r>
      <w:proofErr w:type="spellStart"/>
      <w:r w:rsidR="003A418D" w:rsidRPr="003A418D">
        <w:rPr>
          <w:rFonts w:ascii="Courier New" w:eastAsia="Times New Roman" w:hAnsi="Courier New" w:cs="Courier New"/>
          <w:color w:val="000000"/>
          <w:sz w:val="22"/>
          <w:szCs w:val="22"/>
          <w:lang w:val="cs-CZ" w:eastAsia="cs-CZ"/>
        </w:rPr>
        <w:t>Water</w:t>
      </w:r>
      <w:proofErr w:type="spellEnd"/>
      <w:r w:rsidR="003A418D" w:rsidRPr="003A418D">
        <w:rPr>
          <w:rFonts w:ascii="Courier New" w:eastAsia="Times New Roman" w:hAnsi="Courier New" w:cs="Courier New"/>
          <w:color w:val="000000"/>
          <w:sz w:val="22"/>
          <w:szCs w:val="22"/>
          <w:lang w:val="cs-CZ" w:eastAsia="cs-CZ"/>
        </w:rPr>
        <w:t xml:space="preserve">, </w:t>
      </w:r>
      <w:proofErr w:type="spellStart"/>
      <w:r w:rsidR="003A418D" w:rsidRPr="003A418D">
        <w:rPr>
          <w:rFonts w:ascii="Courier New" w:eastAsia="Times New Roman" w:hAnsi="Courier New" w:cs="Courier New"/>
          <w:color w:val="000000"/>
          <w:sz w:val="22"/>
          <w:szCs w:val="22"/>
          <w:lang w:val="cs-CZ" w:eastAsia="cs-CZ"/>
        </w:rPr>
        <w:t>Garbage</w:t>
      </w:r>
      <w:proofErr w:type="spellEnd"/>
      <w:r w:rsidR="003A418D" w:rsidRPr="003A418D">
        <w:rPr>
          <w:rFonts w:ascii="Courier New" w:eastAsia="Times New Roman" w:hAnsi="Courier New" w:cs="Courier New"/>
          <w:color w:val="000000"/>
          <w:sz w:val="22"/>
          <w:szCs w:val="22"/>
          <w:lang w:val="cs-CZ" w:eastAsia="cs-CZ"/>
        </w:rPr>
        <w:t xml:space="preserve">) </w:t>
      </w:r>
      <w:proofErr w:type="spellStart"/>
      <w:r w:rsidR="003A418D" w:rsidRPr="003A418D">
        <w:rPr>
          <w:rFonts w:ascii="Courier New" w:eastAsia="Times New Roman" w:hAnsi="Courier New" w:cs="Courier New"/>
          <w:color w:val="000000"/>
          <w:sz w:val="22"/>
          <w:szCs w:val="22"/>
          <w:lang w:val="cs-CZ" w:eastAsia="cs-CZ"/>
        </w:rPr>
        <w:t>for</w:t>
      </w:r>
      <w:proofErr w:type="spellEnd"/>
      <w:r w:rsidR="003A418D" w:rsidRPr="003A418D">
        <w:rPr>
          <w:rFonts w:ascii="Courier New" w:eastAsia="Times New Roman" w:hAnsi="Courier New" w:cs="Courier New"/>
          <w:color w:val="000000"/>
          <w:sz w:val="22"/>
          <w:szCs w:val="22"/>
          <w:lang w:val="cs-CZ" w:eastAsia="cs-CZ"/>
        </w:rPr>
        <w:t xml:space="preserve"> 85m2 Apartment","</w:t>
      </w:r>
      <w:proofErr w:type="spellStart"/>
      <w:r w:rsidR="003A418D" w:rsidRPr="003A418D">
        <w:rPr>
          <w:rFonts w:ascii="Courier New" w:eastAsia="Times New Roman" w:hAnsi="Courier New" w:cs="Courier New"/>
          <w:color w:val="000000"/>
          <w:sz w:val="22"/>
          <w:szCs w:val="22"/>
          <w:lang w:val="cs-CZ" w:eastAsia="cs-CZ"/>
        </w:rPr>
        <w:t>Cinema</w:t>
      </w:r>
      <w:proofErr w:type="spellEnd"/>
      <w:r w:rsidR="003A418D" w:rsidRPr="003A418D">
        <w:rPr>
          <w:rFonts w:ascii="Courier New" w:eastAsia="Times New Roman" w:hAnsi="Courier New" w:cs="Courier New"/>
          <w:color w:val="000000"/>
          <w:sz w:val="22"/>
          <w:szCs w:val="22"/>
          <w:lang w:val="cs-CZ" w:eastAsia="cs-CZ"/>
        </w:rPr>
        <w:t xml:space="preserve">, International </w:t>
      </w:r>
      <w:proofErr w:type="spellStart"/>
      <w:r w:rsidR="003A418D" w:rsidRPr="003A418D">
        <w:rPr>
          <w:rFonts w:ascii="Courier New" w:eastAsia="Times New Roman" w:hAnsi="Courier New" w:cs="Courier New"/>
          <w:color w:val="000000"/>
          <w:sz w:val="22"/>
          <w:szCs w:val="22"/>
          <w:lang w:val="cs-CZ" w:eastAsia="cs-CZ"/>
        </w:rPr>
        <w:t>Release</w:t>
      </w:r>
      <w:proofErr w:type="spellEnd"/>
      <w:r w:rsidR="003A418D" w:rsidRPr="003A418D">
        <w:rPr>
          <w:rFonts w:ascii="Courier New" w:eastAsia="Times New Roman" w:hAnsi="Courier New" w:cs="Courier New"/>
          <w:color w:val="000000"/>
          <w:sz w:val="22"/>
          <w:szCs w:val="22"/>
          <w:lang w:val="cs-CZ" w:eastAsia="cs-CZ"/>
        </w:rPr>
        <w:t>, 1 Seat",</w:t>
      </w:r>
      <w:proofErr w:type="spellStart"/>
      <w:r w:rsidR="003A418D" w:rsidRPr="003A418D">
        <w:rPr>
          <w:rFonts w:ascii="Courier New" w:eastAsia="Times New Roman" w:hAnsi="Courier New" w:cs="Courier New"/>
          <w:color w:val="000000"/>
          <w:sz w:val="22"/>
          <w:szCs w:val="22"/>
          <w:lang w:val="cs-CZ" w:eastAsia="cs-CZ"/>
        </w:rPr>
        <w:t>Apples</w:t>
      </w:r>
      <w:proofErr w:type="spellEnd"/>
      <w:r w:rsidR="003A418D" w:rsidRPr="003A418D">
        <w:rPr>
          <w:rFonts w:ascii="Courier New" w:eastAsia="Times New Roman" w:hAnsi="Courier New" w:cs="Courier New"/>
          <w:color w:val="000000"/>
          <w:sz w:val="22"/>
          <w:szCs w:val="22"/>
          <w:lang w:val="cs-CZ" w:eastAsia="cs-CZ"/>
        </w:rPr>
        <w:t xml:space="preserve"> (1kg)</w:t>
      </w:r>
    </w:p>
    <w:p w14:paraId="62B9FE72" w14:textId="77777777" w:rsidR="003A418D" w:rsidRPr="005A0931" w:rsidRDefault="003A418D" w:rsidP="003A4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2"/>
          <w:szCs w:val="22"/>
          <w:lang w:val="cs-CZ" w:eastAsia="cs-CZ"/>
        </w:rPr>
      </w:pPr>
    </w:p>
    <w:p w14:paraId="0EBFF5FA" w14:textId="63AF9A29" w:rsidR="003A418D" w:rsidRPr="003A418D" w:rsidRDefault="003A418D" w:rsidP="003A4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2"/>
          <w:szCs w:val="22"/>
          <w:lang w:val="cs-CZ" w:eastAsia="cs-CZ"/>
        </w:rPr>
      </w:pPr>
      <w:proofErr w:type="spellStart"/>
      <w:proofErr w:type="gramStart"/>
      <w:r w:rsidRPr="003A418D">
        <w:rPr>
          <w:rFonts w:ascii="Courier New" w:eastAsia="Times New Roman" w:hAnsi="Courier New" w:cs="Courier New"/>
          <w:color w:val="000000"/>
          <w:sz w:val="22"/>
          <w:szCs w:val="22"/>
          <w:lang w:val="cs-CZ" w:eastAsia="cs-CZ"/>
        </w:rPr>
        <w:t>Northampton,United</w:t>
      </w:r>
      <w:proofErr w:type="spellEnd"/>
      <w:proofErr w:type="gramEnd"/>
      <w:r w:rsidRPr="003A418D">
        <w:rPr>
          <w:rFonts w:ascii="Courier New" w:eastAsia="Times New Roman" w:hAnsi="Courier New" w:cs="Courier New"/>
          <w:color w:val="000000"/>
          <w:sz w:val="22"/>
          <w:szCs w:val="22"/>
          <w:lang w:val="cs-CZ" w:eastAsia="cs-CZ"/>
        </w:rPr>
        <w:t xml:space="preserve"> Kingdom,67.16,26.85,48.18,59.6,74.13,110.82,1.2,65.53,744.44,22.08,3.65,1.55,2.1,1.08,1.44,2.95,168.42,12.19,2.62</w:t>
      </w:r>
    </w:p>
    <w:p w14:paraId="3D270E7A" w14:textId="77777777" w:rsidR="003A418D" w:rsidRPr="005A0931" w:rsidRDefault="003A418D" w:rsidP="003A4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2"/>
          <w:szCs w:val="22"/>
          <w:lang w:val="cs-CZ" w:eastAsia="cs-CZ"/>
        </w:rPr>
      </w:pPr>
    </w:p>
    <w:p w14:paraId="754C3901" w14:textId="1463364E" w:rsidR="003A418D" w:rsidRPr="003A418D" w:rsidRDefault="003A418D" w:rsidP="003A4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2"/>
          <w:szCs w:val="22"/>
          <w:lang w:val="cs-CZ" w:eastAsia="cs-CZ"/>
        </w:rPr>
      </w:pPr>
      <w:proofErr w:type="gramStart"/>
      <w:r w:rsidRPr="003A418D">
        <w:rPr>
          <w:rFonts w:ascii="Courier New" w:eastAsia="Times New Roman" w:hAnsi="Courier New" w:cs="Courier New"/>
          <w:color w:val="000000"/>
          <w:sz w:val="22"/>
          <w:szCs w:val="22"/>
          <w:lang w:val="cs-CZ" w:eastAsia="cs-CZ"/>
        </w:rPr>
        <w:t>Allentown,PA</w:t>
      </w:r>
      <w:proofErr w:type="gramEnd"/>
      <w:r w:rsidRPr="003A418D">
        <w:rPr>
          <w:rFonts w:ascii="Courier New" w:eastAsia="Times New Roman" w:hAnsi="Courier New" w:cs="Courier New"/>
          <w:color w:val="000000"/>
          <w:sz w:val="22"/>
          <w:szCs w:val="22"/>
          <w:lang w:val="cs-CZ" w:eastAsia="cs-CZ"/>
        </w:rPr>
        <w:t>,86.59,32.41,61.08,91.75,74.59,82.12,1.1,50.0,883.8,52.84,4.16,1.28,2.39,2.0,2.0,2.0,259.81,11.0,8.34</w:t>
      </w:r>
    </w:p>
    <w:p w14:paraId="1A7E33C2" w14:textId="77777777" w:rsidR="005A0931" w:rsidRDefault="005A0931" w:rsidP="003A418D">
      <w:pPr>
        <w:pStyle w:val="FormtovanvHTML"/>
        <w:shd w:val="clear" w:color="auto" w:fill="FFFFFF"/>
        <w:wordWrap w:val="0"/>
        <w:textAlignment w:val="baseline"/>
        <w:rPr>
          <w:rFonts w:ascii="Courier New" w:eastAsia="Times New Roman" w:hAnsi="Courier New" w:cs="Courier New"/>
          <w:b/>
          <w:bCs/>
          <w:sz w:val="22"/>
          <w:szCs w:val="22"/>
        </w:rPr>
      </w:pPr>
    </w:p>
    <w:p w14:paraId="7AEA241D" w14:textId="03C793D0" w:rsidR="003A418D" w:rsidRPr="005A0931" w:rsidRDefault="003A418D" w:rsidP="003A418D">
      <w:pPr>
        <w:pStyle w:val="FormtovanvHTML"/>
        <w:shd w:val="clear" w:color="auto" w:fill="FFFFFF"/>
        <w:wordWrap w:val="0"/>
        <w:textAlignment w:val="baseline"/>
        <w:rPr>
          <w:rFonts w:ascii="Courier New" w:eastAsia="Times New Roman" w:hAnsi="Courier New" w:cs="Courier New"/>
          <w:b/>
          <w:bCs/>
          <w:sz w:val="22"/>
          <w:szCs w:val="22"/>
        </w:rPr>
      </w:pPr>
      <w:r w:rsidRPr="005A0931">
        <w:rPr>
          <w:rFonts w:ascii="Courier New" w:eastAsia="Times New Roman" w:hAnsi="Courier New" w:cs="Courier New"/>
          <w:b/>
          <w:bCs/>
          <w:sz w:val="22"/>
          <w:szCs w:val="22"/>
        </w:rPr>
        <w:t>From allCountries.csv</w:t>
      </w:r>
      <w:r w:rsidR="005A0931">
        <w:rPr>
          <w:rFonts w:ascii="Courier New" w:eastAsia="Times New Roman" w:hAnsi="Courier New" w:cs="Courier New"/>
          <w:b/>
          <w:bCs/>
          <w:sz w:val="22"/>
          <w:szCs w:val="22"/>
        </w:rPr>
        <w:br/>
      </w:r>
      <w:proofErr w:type="gramStart"/>
      <w:r w:rsidRPr="003A418D">
        <w:rPr>
          <w:rFonts w:ascii="Courier New" w:eastAsia="Times New Roman" w:hAnsi="Courier New" w:cs="Courier New"/>
          <w:color w:val="000000"/>
          <w:sz w:val="22"/>
          <w:szCs w:val="22"/>
          <w:lang w:val="cs-CZ" w:eastAsia="cs-CZ"/>
        </w:rPr>
        <w:t>geonameid,name</w:t>
      </w:r>
      <w:proofErr w:type="gramEnd"/>
      <w:r w:rsidRPr="003A418D">
        <w:rPr>
          <w:rFonts w:ascii="Courier New" w:eastAsia="Times New Roman" w:hAnsi="Courier New" w:cs="Courier New"/>
          <w:color w:val="000000"/>
          <w:sz w:val="22"/>
          <w:szCs w:val="22"/>
          <w:lang w:val="cs-CZ" w:eastAsia="cs-CZ"/>
        </w:rPr>
        <w:t xml:space="preserve">,asciiname,alternatenames,latitude,longitude,feature </w:t>
      </w:r>
      <w:proofErr w:type="spellStart"/>
      <w:r w:rsidRPr="003A418D">
        <w:rPr>
          <w:rFonts w:ascii="Courier New" w:eastAsia="Times New Roman" w:hAnsi="Courier New" w:cs="Courier New"/>
          <w:color w:val="000000"/>
          <w:sz w:val="22"/>
          <w:szCs w:val="22"/>
          <w:lang w:val="cs-CZ" w:eastAsia="cs-CZ"/>
        </w:rPr>
        <w:t>class,feature</w:t>
      </w:r>
      <w:proofErr w:type="spellEnd"/>
      <w:r w:rsidRPr="003A418D">
        <w:rPr>
          <w:rFonts w:ascii="Courier New" w:eastAsia="Times New Roman" w:hAnsi="Courier New" w:cs="Courier New"/>
          <w:color w:val="000000"/>
          <w:sz w:val="22"/>
          <w:szCs w:val="22"/>
          <w:lang w:val="cs-CZ" w:eastAsia="cs-CZ"/>
        </w:rPr>
        <w:t xml:space="preserve"> </w:t>
      </w:r>
      <w:proofErr w:type="spellStart"/>
      <w:r w:rsidRPr="003A418D">
        <w:rPr>
          <w:rFonts w:ascii="Courier New" w:eastAsia="Times New Roman" w:hAnsi="Courier New" w:cs="Courier New"/>
          <w:color w:val="000000"/>
          <w:sz w:val="22"/>
          <w:szCs w:val="22"/>
          <w:lang w:val="cs-CZ" w:eastAsia="cs-CZ"/>
        </w:rPr>
        <w:t>code,country</w:t>
      </w:r>
      <w:proofErr w:type="spellEnd"/>
      <w:r w:rsidRPr="003A418D">
        <w:rPr>
          <w:rFonts w:ascii="Courier New" w:eastAsia="Times New Roman" w:hAnsi="Courier New" w:cs="Courier New"/>
          <w:color w:val="000000"/>
          <w:sz w:val="22"/>
          <w:szCs w:val="22"/>
          <w:lang w:val="cs-CZ" w:eastAsia="cs-CZ"/>
        </w:rPr>
        <w:t xml:space="preserve"> code,cc2,admin1 code,admin2 code,admin3 code,admin4 </w:t>
      </w:r>
      <w:proofErr w:type="spellStart"/>
      <w:r w:rsidRPr="003A418D">
        <w:rPr>
          <w:rFonts w:ascii="Courier New" w:eastAsia="Times New Roman" w:hAnsi="Courier New" w:cs="Courier New"/>
          <w:color w:val="000000"/>
          <w:sz w:val="22"/>
          <w:szCs w:val="22"/>
          <w:lang w:val="cs-CZ" w:eastAsia="cs-CZ"/>
        </w:rPr>
        <w:t>code,population,elevation,dem,timezone,modification</w:t>
      </w:r>
      <w:proofErr w:type="spellEnd"/>
      <w:r w:rsidRPr="003A418D">
        <w:rPr>
          <w:rFonts w:ascii="Courier New" w:eastAsia="Times New Roman" w:hAnsi="Courier New" w:cs="Courier New"/>
          <w:color w:val="000000"/>
          <w:sz w:val="22"/>
          <w:szCs w:val="22"/>
          <w:lang w:val="cs-CZ" w:eastAsia="cs-CZ"/>
        </w:rPr>
        <w:t xml:space="preserve"> </w:t>
      </w:r>
      <w:proofErr w:type="spellStart"/>
      <w:r w:rsidRPr="003A418D">
        <w:rPr>
          <w:rFonts w:ascii="Courier New" w:eastAsia="Times New Roman" w:hAnsi="Courier New" w:cs="Courier New"/>
          <w:color w:val="000000"/>
          <w:sz w:val="22"/>
          <w:szCs w:val="22"/>
          <w:lang w:val="cs-CZ" w:eastAsia="cs-CZ"/>
        </w:rPr>
        <w:t>date</w:t>
      </w:r>
      <w:proofErr w:type="spellEnd"/>
    </w:p>
    <w:p w14:paraId="368E9625" w14:textId="77777777" w:rsidR="003A418D" w:rsidRPr="003A418D" w:rsidRDefault="003A418D" w:rsidP="003A4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2"/>
          <w:szCs w:val="22"/>
          <w:lang w:val="cs-CZ" w:eastAsia="cs-CZ"/>
        </w:rPr>
      </w:pPr>
    </w:p>
    <w:p w14:paraId="037854C4" w14:textId="77777777" w:rsidR="003A418D" w:rsidRPr="003A418D" w:rsidRDefault="003A418D" w:rsidP="003A4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2"/>
          <w:szCs w:val="22"/>
          <w:lang w:val="cs-CZ" w:eastAsia="cs-CZ"/>
        </w:rPr>
      </w:pPr>
      <w:proofErr w:type="gramStart"/>
      <w:r w:rsidRPr="003A418D">
        <w:rPr>
          <w:rFonts w:ascii="Courier New" w:eastAsia="Times New Roman" w:hAnsi="Courier New" w:cs="Courier New"/>
          <w:color w:val="000000"/>
          <w:sz w:val="22"/>
          <w:szCs w:val="22"/>
          <w:lang w:val="cs-CZ" w:eastAsia="cs-CZ"/>
        </w:rPr>
        <w:t>3286426,Crvica</w:t>
      </w:r>
      <w:proofErr w:type="gramEnd"/>
      <w:r w:rsidRPr="003A418D">
        <w:rPr>
          <w:rFonts w:ascii="Courier New" w:eastAsia="Times New Roman" w:hAnsi="Courier New" w:cs="Courier New"/>
          <w:color w:val="000000"/>
          <w:sz w:val="22"/>
          <w:szCs w:val="22"/>
          <w:lang w:val="cs-CZ" w:eastAsia="cs-CZ"/>
        </w:rPr>
        <w:t>,Crvica,Crvica,44.01608,19.58014,P,PPLL,BA,,02,,,,0,,418,Europe/Sarajevo,2019-01-10</w:t>
      </w:r>
    </w:p>
    <w:p w14:paraId="4115A6DF" w14:textId="77777777" w:rsidR="003A418D" w:rsidRPr="005A0931" w:rsidRDefault="003A418D" w:rsidP="003A4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2"/>
          <w:szCs w:val="22"/>
          <w:lang w:val="cs-CZ" w:eastAsia="cs-CZ"/>
        </w:rPr>
      </w:pPr>
    </w:p>
    <w:p w14:paraId="748F1CB2" w14:textId="11895A05" w:rsidR="005A0931" w:rsidRDefault="003A418D" w:rsidP="005A09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2"/>
          <w:szCs w:val="22"/>
          <w:lang w:val="cs-CZ" w:eastAsia="cs-CZ"/>
        </w:rPr>
      </w:pPr>
      <w:proofErr w:type="gramStart"/>
      <w:r w:rsidRPr="003A418D">
        <w:rPr>
          <w:rFonts w:ascii="Courier New" w:eastAsia="Times New Roman" w:hAnsi="Courier New" w:cs="Courier New"/>
          <w:color w:val="000000"/>
          <w:sz w:val="22"/>
          <w:szCs w:val="22"/>
          <w:lang w:val="cs-CZ" w:eastAsia="cs-CZ"/>
        </w:rPr>
        <w:t>2931198,Elendhof</w:t>
      </w:r>
      <w:proofErr w:type="gramEnd"/>
      <w:r w:rsidRPr="003A418D">
        <w:rPr>
          <w:rFonts w:ascii="Courier New" w:eastAsia="Times New Roman" w:hAnsi="Courier New" w:cs="Courier New"/>
          <w:color w:val="000000"/>
          <w:sz w:val="22"/>
          <w:szCs w:val="22"/>
          <w:lang w:val="cs-CZ" w:eastAsia="cs-CZ"/>
        </w:rPr>
        <w:t>,Elendhof,,49.07394,12.50164,S,FRM,DE,,2.0,93.0,9372.0,9372125.0,0,,611,Europe/Berlin,2013-02-19</w:t>
      </w:r>
    </w:p>
    <w:p w14:paraId="5D4F236B" w14:textId="77777777" w:rsidR="005A0931" w:rsidRPr="005A0931" w:rsidRDefault="005A0931" w:rsidP="005A09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2"/>
          <w:szCs w:val="22"/>
          <w:lang w:val="cs-CZ" w:eastAsia="cs-CZ"/>
        </w:rPr>
      </w:pPr>
    </w:p>
    <w:p w14:paraId="33C3DBD0" w14:textId="0D0F660A" w:rsidR="003A418D" w:rsidRPr="005A0931" w:rsidRDefault="003A418D" w:rsidP="005A0931">
      <w:pPr>
        <w:rPr>
          <w:rFonts w:ascii="Courier New" w:eastAsia="Times New Roman" w:hAnsi="Courier New" w:cs="Courier New"/>
          <w:b/>
          <w:bCs/>
          <w:sz w:val="22"/>
          <w:szCs w:val="22"/>
        </w:rPr>
      </w:pPr>
      <w:r w:rsidRPr="005A0931">
        <w:rPr>
          <w:rFonts w:ascii="Courier New" w:eastAsia="Times New Roman" w:hAnsi="Courier New" w:cs="Courier New"/>
          <w:b/>
          <w:bCs/>
          <w:sz w:val="22"/>
          <w:szCs w:val="22"/>
        </w:rPr>
        <w:t>From CountryInfo.txt</w:t>
      </w:r>
      <w:r w:rsidR="005A0931">
        <w:rPr>
          <w:rFonts w:ascii="Courier New" w:eastAsia="Times New Roman" w:hAnsi="Courier New" w:cs="Courier New"/>
          <w:b/>
          <w:bCs/>
          <w:sz w:val="22"/>
          <w:szCs w:val="22"/>
        </w:rPr>
        <w:br/>
      </w:r>
      <w:proofErr w:type="gramStart"/>
      <w:r w:rsidRPr="003A418D">
        <w:rPr>
          <w:rFonts w:ascii="Courier New" w:eastAsia="Times New Roman" w:hAnsi="Courier New" w:cs="Courier New"/>
          <w:color w:val="000000"/>
          <w:sz w:val="22"/>
          <w:szCs w:val="22"/>
          <w:lang w:val="cs-CZ" w:eastAsia="cs-CZ"/>
        </w:rPr>
        <w:t>ISO,ISO</w:t>
      </w:r>
      <w:proofErr w:type="gramEnd"/>
      <w:r w:rsidRPr="003A418D">
        <w:rPr>
          <w:rFonts w:ascii="Courier New" w:eastAsia="Times New Roman" w:hAnsi="Courier New" w:cs="Courier New"/>
          <w:color w:val="000000"/>
          <w:sz w:val="22"/>
          <w:szCs w:val="22"/>
          <w:lang w:val="cs-CZ" w:eastAsia="cs-CZ"/>
        </w:rPr>
        <w:t xml:space="preserve">3,ISO-Numeric,fips,Country,Capital,Area(in </w:t>
      </w:r>
      <w:proofErr w:type="spellStart"/>
      <w:r w:rsidRPr="003A418D">
        <w:rPr>
          <w:rFonts w:ascii="Courier New" w:eastAsia="Times New Roman" w:hAnsi="Courier New" w:cs="Courier New"/>
          <w:color w:val="000000"/>
          <w:sz w:val="22"/>
          <w:szCs w:val="22"/>
          <w:lang w:val="cs-CZ" w:eastAsia="cs-CZ"/>
        </w:rPr>
        <w:t>sq</w:t>
      </w:r>
      <w:proofErr w:type="spellEnd"/>
      <w:r w:rsidRPr="003A418D">
        <w:rPr>
          <w:rFonts w:ascii="Courier New" w:eastAsia="Times New Roman" w:hAnsi="Courier New" w:cs="Courier New"/>
          <w:color w:val="000000"/>
          <w:sz w:val="22"/>
          <w:szCs w:val="22"/>
          <w:lang w:val="cs-CZ" w:eastAsia="cs-CZ"/>
        </w:rPr>
        <w:t xml:space="preserve"> km),Population,Continent,tld,CurrencyCode,CurrencyName,Phone,Postal </w:t>
      </w:r>
      <w:proofErr w:type="spellStart"/>
      <w:r w:rsidRPr="003A418D">
        <w:rPr>
          <w:rFonts w:ascii="Courier New" w:eastAsia="Times New Roman" w:hAnsi="Courier New" w:cs="Courier New"/>
          <w:color w:val="000000"/>
          <w:sz w:val="22"/>
          <w:szCs w:val="22"/>
          <w:lang w:val="cs-CZ" w:eastAsia="cs-CZ"/>
        </w:rPr>
        <w:t>Code</w:t>
      </w:r>
      <w:proofErr w:type="spellEnd"/>
      <w:r w:rsidRPr="003A418D">
        <w:rPr>
          <w:rFonts w:ascii="Courier New" w:eastAsia="Times New Roman" w:hAnsi="Courier New" w:cs="Courier New"/>
          <w:color w:val="000000"/>
          <w:sz w:val="22"/>
          <w:szCs w:val="22"/>
          <w:lang w:val="cs-CZ" w:eastAsia="cs-CZ"/>
        </w:rPr>
        <w:t xml:space="preserve"> </w:t>
      </w:r>
      <w:proofErr w:type="spellStart"/>
      <w:r w:rsidRPr="003A418D">
        <w:rPr>
          <w:rFonts w:ascii="Courier New" w:eastAsia="Times New Roman" w:hAnsi="Courier New" w:cs="Courier New"/>
          <w:color w:val="000000"/>
          <w:sz w:val="22"/>
          <w:szCs w:val="22"/>
          <w:lang w:val="cs-CZ" w:eastAsia="cs-CZ"/>
        </w:rPr>
        <w:t>Format,Postal</w:t>
      </w:r>
      <w:proofErr w:type="spellEnd"/>
      <w:r w:rsidRPr="003A418D">
        <w:rPr>
          <w:rFonts w:ascii="Courier New" w:eastAsia="Times New Roman" w:hAnsi="Courier New" w:cs="Courier New"/>
          <w:color w:val="000000"/>
          <w:sz w:val="22"/>
          <w:szCs w:val="22"/>
          <w:lang w:val="cs-CZ" w:eastAsia="cs-CZ"/>
        </w:rPr>
        <w:t xml:space="preserve"> </w:t>
      </w:r>
      <w:proofErr w:type="spellStart"/>
      <w:r w:rsidRPr="003A418D">
        <w:rPr>
          <w:rFonts w:ascii="Courier New" w:eastAsia="Times New Roman" w:hAnsi="Courier New" w:cs="Courier New"/>
          <w:color w:val="000000"/>
          <w:sz w:val="22"/>
          <w:szCs w:val="22"/>
          <w:lang w:val="cs-CZ" w:eastAsia="cs-CZ"/>
        </w:rPr>
        <w:t>Code</w:t>
      </w:r>
      <w:r w:rsidR="005A0931">
        <w:rPr>
          <w:rFonts w:ascii="Courier New" w:eastAsia="Times New Roman" w:hAnsi="Courier New" w:cs="Courier New"/>
          <w:color w:val="000000"/>
          <w:sz w:val="22"/>
          <w:szCs w:val="22"/>
          <w:lang w:val="cs-CZ" w:eastAsia="cs-CZ"/>
        </w:rPr>
        <w:t>,</w:t>
      </w:r>
      <w:r w:rsidRPr="003A418D">
        <w:rPr>
          <w:rFonts w:ascii="Courier New" w:eastAsia="Times New Roman" w:hAnsi="Courier New" w:cs="Courier New"/>
          <w:color w:val="000000"/>
          <w:sz w:val="22"/>
          <w:szCs w:val="22"/>
          <w:lang w:val="cs-CZ" w:eastAsia="cs-CZ"/>
        </w:rPr>
        <w:t>Regex,Languages,geonameid,neighbours</w:t>
      </w:r>
      <w:proofErr w:type="spellEnd"/>
      <w:r w:rsidRPr="003A418D">
        <w:rPr>
          <w:rFonts w:ascii="Courier New" w:eastAsia="Times New Roman" w:hAnsi="Courier New" w:cs="Courier New"/>
          <w:color w:val="000000"/>
          <w:sz w:val="22"/>
          <w:szCs w:val="22"/>
          <w:lang w:val="cs-CZ" w:eastAsia="cs-CZ"/>
        </w:rPr>
        <w:t>,</w:t>
      </w:r>
      <w:r w:rsidR="006F21CA">
        <w:rPr>
          <w:rFonts w:ascii="Courier New" w:eastAsia="Times New Roman" w:hAnsi="Courier New" w:cs="Courier New"/>
          <w:color w:val="000000"/>
          <w:sz w:val="22"/>
          <w:szCs w:val="22"/>
          <w:lang w:val="cs-CZ" w:eastAsia="cs-CZ"/>
        </w:rPr>
        <w:t xml:space="preserve"> </w:t>
      </w:r>
      <w:proofErr w:type="spellStart"/>
      <w:r w:rsidRPr="003A418D">
        <w:rPr>
          <w:rFonts w:ascii="Courier New" w:eastAsia="Times New Roman" w:hAnsi="Courier New" w:cs="Courier New"/>
          <w:color w:val="000000"/>
          <w:sz w:val="22"/>
          <w:szCs w:val="22"/>
          <w:lang w:val="cs-CZ" w:eastAsia="cs-CZ"/>
        </w:rPr>
        <w:t>EquivalentFipsCode</w:t>
      </w:r>
      <w:proofErr w:type="spellEnd"/>
    </w:p>
    <w:p w14:paraId="6BC3A1F3" w14:textId="2D0BABA0" w:rsidR="003A418D" w:rsidRPr="003A418D" w:rsidRDefault="003A418D" w:rsidP="003A4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2"/>
          <w:szCs w:val="22"/>
          <w:lang w:val="cs-CZ" w:eastAsia="cs-CZ"/>
        </w:rPr>
      </w:pPr>
      <w:proofErr w:type="gramStart"/>
      <w:r w:rsidRPr="003A418D">
        <w:rPr>
          <w:rFonts w:ascii="Courier New" w:eastAsia="Times New Roman" w:hAnsi="Courier New" w:cs="Courier New"/>
          <w:color w:val="000000"/>
          <w:sz w:val="22"/>
          <w:szCs w:val="22"/>
          <w:lang w:val="cs-CZ" w:eastAsia="cs-CZ"/>
        </w:rPr>
        <w:t>NL,NLD</w:t>
      </w:r>
      <w:proofErr w:type="gramEnd"/>
      <w:r w:rsidRPr="003A418D">
        <w:rPr>
          <w:rFonts w:ascii="Courier New" w:eastAsia="Times New Roman" w:hAnsi="Courier New" w:cs="Courier New"/>
          <w:color w:val="000000"/>
          <w:sz w:val="22"/>
          <w:szCs w:val="22"/>
          <w:lang w:val="cs-CZ" w:eastAsia="cs-CZ"/>
        </w:rPr>
        <w:t>,528,NL,Netherlands,Amsterdam,41526.0,16645000,EU,.nl,EUR,Euro,31,#### @@,^(\d{4}[A-Z]{2})$,"nl-NL,fy-NL",2750405,"DE,BE",</w:t>
      </w:r>
    </w:p>
    <w:p w14:paraId="2359DB98" w14:textId="77777777" w:rsidR="003A418D" w:rsidRPr="005A0931" w:rsidRDefault="003A418D" w:rsidP="003A4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2"/>
          <w:szCs w:val="22"/>
          <w:lang w:val="cs-CZ" w:eastAsia="cs-CZ"/>
        </w:rPr>
      </w:pPr>
    </w:p>
    <w:p w14:paraId="4B28DD5D" w14:textId="7BD4875C" w:rsidR="003A418D" w:rsidRPr="003A418D" w:rsidRDefault="003A418D" w:rsidP="003A4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textAlignment w:val="baseline"/>
        <w:rPr>
          <w:rFonts w:ascii="Courier New" w:eastAsia="Times New Roman" w:hAnsi="Courier New" w:cs="Courier New"/>
          <w:color w:val="000000"/>
          <w:sz w:val="22"/>
          <w:szCs w:val="22"/>
          <w:lang w:val="cs-CZ" w:eastAsia="cs-CZ"/>
        </w:rPr>
      </w:pPr>
      <w:proofErr w:type="gramStart"/>
      <w:r w:rsidRPr="003A418D">
        <w:rPr>
          <w:rFonts w:ascii="Courier New" w:eastAsia="Times New Roman" w:hAnsi="Courier New" w:cs="Courier New"/>
          <w:color w:val="000000"/>
          <w:sz w:val="22"/>
          <w:szCs w:val="22"/>
          <w:lang w:val="cs-CZ" w:eastAsia="cs-CZ"/>
        </w:rPr>
        <w:t>NR,NRU</w:t>
      </w:r>
      <w:proofErr w:type="gramEnd"/>
      <w:r w:rsidRPr="003A418D">
        <w:rPr>
          <w:rFonts w:ascii="Courier New" w:eastAsia="Times New Roman" w:hAnsi="Courier New" w:cs="Courier New"/>
          <w:color w:val="000000"/>
          <w:sz w:val="22"/>
          <w:szCs w:val="22"/>
          <w:lang w:val="cs-CZ" w:eastAsia="cs-CZ"/>
        </w:rPr>
        <w:t>,520,NR,Nauru,Yaren,21.0,10065,OC,.nr,AUD,Dollar,674,,,"na,en-NR",2110425,,</w:t>
      </w:r>
    </w:p>
    <w:p w14:paraId="10103D83" w14:textId="7AE39050" w:rsidR="00DF6038" w:rsidRPr="00DF6038" w:rsidRDefault="00DF6038" w:rsidP="00DF6038">
      <w:pPr>
        <w:spacing w:after="0"/>
        <w:rPr>
          <w:rFonts w:ascii="Times New Roman" w:eastAsia="Times New Roman" w:hAnsi="Times New Roman"/>
        </w:rPr>
      </w:pPr>
    </w:p>
    <w:sectPr w:rsidR="00DF6038" w:rsidRPr="00DF6038" w:rsidSect="00A26F51">
      <w:footerReference w:type="default" r:id="rId12"/>
      <w:pgSz w:w="11900" w:h="16840"/>
      <w:pgMar w:top="568" w:right="1134" w:bottom="1134" w:left="1134" w:header="680" w:footer="709"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D5D31C" w14:textId="77777777" w:rsidR="00032175" w:rsidRDefault="00032175" w:rsidP="00A26F51">
      <w:pPr>
        <w:spacing w:after="0"/>
      </w:pPr>
      <w:r>
        <w:separator/>
      </w:r>
    </w:p>
  </w:endnote>
  <w:endnote w:type="continuationSeparator" w:id="0">
    <w:p w14:paraId="06C9A812" w14:textId="77777777" w:rsidR="00032175" w:rsidRDefault="00032175" w:rsidP="00A26F5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Calibri"/>
    <w:charset w:val="00"/>
    <w:family w:val="auto"/>
    <w:pitch w:val="default"/>
  </w:font>
  <w:font w:name="Wingdings 2">
    <w:panose1 w:val="050201020105070707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DejaVu Sans Condensed">
    <w:altName w:val="Times New Roman"/>
    <w:charset w:val="00"/>
    <w:family w:val="roman"/>
    <w:pitch w:val="variable"/>
  </w:font>
  <w:font w:name="Cambria">
    <w:panose1 w:val="02040503050406030204"/>
    <w:charset w:val="EE"/>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EE"/>
    <w:family w:val="modern"/>
    <w:pitch w:val="fixed"/>
    <w:sig w:usb0="E00006FF" w:usb1="0000FCFF" w:usb2="00000001" w:usb3="00000000" w:csb0="0000019F"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147095" w14:textId="51168E6E" w:rsidR="00032175" w:rsidRPr="005A0931" w:rsidRDefault="00032175" w:rsidP="005A0931">
    <w:pPr>
      <w:pStyle w:val="Podnadpis"/>
      <w:jc w:val="center"/>
      <w:rPr>
        <w:lang w:val="en-GB"/>
      </w:rPr>
    </w:pPr>
    <w:r>
      <w:rPr>
        <w:lang w:val="en-GB"/>
      </w:rPr>
      <w:t>The sample presented above shows 2 rows per each dataset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CD5956" w14:textId="77777777" w:rsidR="00032175" w:rsidRDefault="00032175" w:rsidP="00A26F51">
      <w:pPr>
        <w:spacing w:after="0"/>
      </w:pPr>
      <w:r>
        <w:separator/>
      </w:r>
    </w:p>
  </w:footnote>
  <w:footnote w:type="continuationSeparator" w:id="0">
    <w:p w14:paraId="71553D17" w14:textId="77777777" w:rsidR="00032175" w:rsidRDefault="00032175" w:rsidP="00A26F5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0FFCAE6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0000002"/>
    <w:multiLevelType w:val="multilevel"/>
    <w:tmpl w:val="00000002"/>
    <w:name w:val="Numbering 1"/>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3" w15:restartNumberingAfterBreak="0">
    <w:nsid w:val="00000003"/>
    <w:multiLevelType w:val="multilevel"/>
    <w:tmpl w:val="00000003"/>
    <w:lvl w:ilvl="0">
      <w:start w:val="1"/>
      <w:numFmt w:val="bullet"/>
      <w:lvlText w:val=""/>
      <w:lvlJc w:val="left"/>
      <w:pPr>
        <w:tabs>
          <w:tab w:val="num" w:pos="720"/>
        </w:tabs>
        <w:ind w:left="720" w:hanging="360"/>
      </w:pPr>
      <w:rPr>
        <w:rFonts w:ascii="Wingdings" w:hAnsi="Wingdings" w:cs="StarSymbol"/>
        <w:b w:val="0"/>
        <w:bCs w:val="0"/>
        <w:sz w:val="18"/>
        <w:szCs w:val="18"/>
      </w:rPr>
    </w:lvl>
    <w:lvl w:ilvl="1">
      <w:start w:val="1"/>
      <w:numFmt w:val="bullet"/>
      <w:lvlText w:val=""/>
      <w:lvlJc w:val="left"/>
      <w:pPr>
        <w:tabs>
          <w:tab w:val="num" w:pos="1080"/>
        </w:tabs>
        <w:ind w:left="1080" w:hanging="360"/>
      </w:pPr>
      <w:rPr>
        <w:rFonts w:ascii="Wingdings 2" w:hAnsi="Wingdings 2" w:cs="StarSymbol"/>
        <w:b w:val="0"/>
        <w:bCs w:val="0"/>
        <w:sz w:val="18"/>
        <w:szCs w:val="18"/>
      </w:rPr>
    </w:lvl>
    <w:lvl w:ilvl="2">
      <w:start w:val="1"/>
      <w:numFmt w:val="bullet"/>
      <w:lvlText w:val="■"/>
      <w:lvlJc w:val="left"/>
      <w:pPr>
        <w:tabs>
          <w:tab w:val="num" w:pos="1440"/>
        </w:tabs>
        <w:ind w:left="1440" w:hanging="360"/>
      </w:pPr>
      <w:rPr>
        <w:rFonts w:ascii="StarSymbol" w:hAnsi="StarSymbol" w:cs="StarSymbol"/>
        <w:b w:val="0"/>
        <w:bCs w:val="0"/>
        <w:sz w:val="18"/>
        <w:szCs w:val="18"/>
      </w:rPr>
    </w:lvl>
    <w:lvl w:ilvl="3">
      <w:start w:val="1"/>
      <w:numFmt w:val="bullet"/>
      <w:lvlText w:val=""/>
      <w:lvlJc w:val="left"/>
      <w:pPr>
        <w:tabs>
          <w:tab w:val="num" w:pos="1800"/>
        </w:tabs>
        <w:ind w:left="1800" w:hanging="360"/>
      </w:pPr>
      <w:rPr>
        <w:rFonts w:ascii="Wingdings" w:hAnsi="Wingdings" w:cs="StarSymbol"/>
        <w:b w:val="0"/>
        <w:bCs w:val="0"/>
        <w:sz w:val="18"/>
        <w:szCs w:val="18"/>
      </w:rPr>
    </w:lvl>
    <w:lvl w:ilvl="4">
      <w:start w:val="1"/>
      <w:numFmt w:val="bullet"/>
      <w:lvlText w:val=""/>
      <w:lvlJc w:val="left"/>
      <w:pPr>
        <w:tabs>
          <w:tab w:val="num" w:pos="2160"/>
        </w:tabs>
        <w:ind w:left="2160" w:hanging="360"/>
      </w:pPr>
      <w:rPr>
        <w:rFonts w:ascii="Wingdings 2" w:hAnsi="Wingdings 2" w:cs="StarSymbol"/>
        <w:b w:val="0"/>
        <w:bCs w:val="0"/>
        <w:sz w:val="18"/>
        <w:szCs w:val="18"/>
      </w:rPr>
    </w:lvl>
    <w:lvl w:ilvl="5">
      <w:start w:val="1"/>
      <w:numFmt w:val="bullet"/>
      <w:lvlText w:val="■"/>
      <w:lvlJc w:val="left"/>
      <w:pPr>
        <w:tabs>
          <w:tab w:val="num" w:pos="2520"/>
        </w:tabs>
        <w:ind w:left="2520" w:hanging="360"/>
      </w:pPr>
      <w:rPr>
        <w:rFonts w:ascii="StarSymbol" w:hAnsi="StarSymbol" w:cs="StarSymbol"/>
        <w:b w:val="0"/>
        <w:bCs w:val="0"/>
        <w:sz w:val="18"/>
        <w:szCs w:val="18"/>
      </w:rPr>
    </w:lvl>
    <w:lvl w:ilvl="6">
      <w:start w:val="1"/>
      <w:numFmt w:val="bullet"/>
      <w:lvlText w:val=""/>
      <w:lvlJc w:val="left"/>
      <w:pPr>
        <w:tabs>
          <w:tab w:val="num" w:pos="2880"/>
        </w:tabs>
        <w:ind w:left="2880" w:hanging="360"/>
      </w:pPr>
      <w:rPr>
        <w:rFonts w:ascii="Wingdings" w:hAnsi="Wingdings" w:cs="StarSymbol"/>
        <w:b w:val="0"/>
        <w:bCs w:val="0"/>
        <w:sz w:val="18"/>
        <w:szCs w:val="18"/>
      </w:rPr>
    </w:lvl>
    <w:lvl w:ilvl="7">
      <w:start w:val="1"/>
      <w:numFmt w:val="bullet"/>
      <w:lvlText w:val=""/>
      <w:lvlJc w:val="left"/>
      <w:pPr>
        <w:tabs>
          <w:tab w:val="num" w:pos="3240"/>
        </w:tabs>
        <w:ind w:left="3240" w:hanging="360"/>
      </w:pPr>
      <w:rPr>
        <w:rFonts w:ascii="Wingdings 2" w:hAnsi="Wingdings 2" w:cs="StarSymbol"/>
        <w:b w:val="0"/>
        <w:bCs w:val="0"/>
        <w:sz w:val="18"/>
        <w:szCs w:val="18"/>
      </w:rPr>
    </w:lvl>
    <w:lvl w:ilvl="8">
      <w:start w:val="1"/>
      <w:numFmt w:val="bullet"/>
      <w:lvlText w:val="■"/>
      <w:lvlJc w:val="left"/>
      <w:pPr>
        <w:tabs>
          <w:tab w:val="num" w:pos="3600"/>
        </w:tabs>
        <w:ind w:left="3600" w:hanging="360"/>
      </w:pPr>
      <w:rPr>
        <w:rFonts w:ascii="StarSymbol" w:hAnsi="StarSymbol" w:cs="StarSymbol"/>
        <w:b w:val="0"/>
        <w:bCs w:val="0"/>
        <w:sz w:val="18"/>
        <w:szCs w:val="18"/>
      </w:rPr>
    </w:lvl>
  </w:abstractNum>
  <w:abstractNum w:abstractNumId="4" w15:restartNumberingAfterBreak="0">
    <w:nsid w:val="00000004"/>
    <w:multiLevelType w:val="multilevel"/>
    <w:tmpl w:val="00000004"/>
    <w:lvl w:ilvl="0">
      <w:start w:val="1"/>
      <w:numFmt w:val="bullet"/>
      <w:lvlText w:val=""/>
      <w:lvlJc w:val="left"/>
      <w:pPr>
        <w:tabs>
          <w:tab w:val="num" w:pos="720"/>
        </w:tabs>
        <w:ind w:left="720" w:hanging="360"/>
      </w:pPr>
      <w:rPr>
        <w:rFonts w:ascii="Wingdings" w:hAnsi="Wingdings" w:cs="StarSymbol"/>
        <w:b w:val="0"/>
        <w:bCs w:val="0"/>
        <w:sz w:val="18"/>
        <w:szCs w:val="18"/>
      </w:rPr>
    </w:lvl>
    <w:lvl w:ilvl="1">
      <w:start w:val="1"/>
      <w:numFmt w:val="bullet"/>
      <w:lvlText w:val=""/>
      <w:lvlJc w:val="left"/>
      <w:pPr>
        <w:tabs>
          <w:tab w:val="num" w:pos="1080"/>
        </w:tabs>
        <w:ind w:left="1080" w:hanging="360"/>
      </w:pPr>
      <w:rPr>
        <w:rFonts w:ascii="Wingdings 2" w:hAnsi="Wingdings 2" w:cs="StarSymbol"/>
        <w:b w:val="0"/>
        <w:bCs w:val="0"/>
        <w:sz w:val="18"/>
        <w:szCs w:val="18"/>
      </w:rPr>
    </w:lvl>
    <w:lvl w:ilvl="2">
      <w:start w:val="1"/>
      <w:numFmt w:val="bullet"/>
      <w:lvlText w:val="■"/>
      <w:lvlJc w:val="left"/>
      <w:pPr>
        <w:tabs>
          <w:tab w:val="num" w:pos="1440"/>
        </w:tabs>
        <w:ind w:left="1440" w:hanging="360"/>
      </w:pPr>
      <w:rPr>
        <w:rFonts w:ascii="StarSymbol" w:hAnsi="StarSymbol" w:cs="StarSymbol"/>
        <w:b w:val="0"/>
        <w:bCs w:val="0"/>
        <w:sz w:val="18"/>
        <w:szCs w:val="18"/>
      </w:rPr>
    </w:lvl>
    <w:lvl w:ilvl="3">
      <w:start w:val="1"/>
      <w:numFmt w:val="bullet"/>
      <w:lvlText w:val=""/>
      <w:lvlJc w:val="left"/>
      <w:pPr>
        <w:tabs>
          <w:tab w:val="num" w:pos="1800"/>
        </w:tabs>
        <w:ind w:left="1800" w:hanging="360"/>
      </w:pPr>
      <w:rPr>
        <w:rFonts w:ascii="Wingdings" w:hAnsi="Wingdings" w:cs="StarSymbol"/>
        <w:b w:val="0"/>
        <w:bCs w:val="0"/>
        <w:sz w:val="18"/>
        <w:szCs w:val="18"/>
      </w:rPr>
    </w:lvl>
    <w:lvl w:ilvl="4">
      <w:start w:val="1"/>
      <w:numFmt w:val="bullet"/>
      <w:lvlText w:val=""/>
      <w:lvlJc w:val="left"/>
      <w:pPr>
        <w:tabs>
          <w:tab w:val="num" w:pos="2160"/>
        </w:tabs>
        <w:ind w:left="2160" w:hanging="360"/>
      </w:pPr>
      <w:rPr>
        <w:rFonts w:ascii="Wingdings 2" w:hAnsi="Wingdings 2" w:cs="StarSymbol"/>
        <w:b w:val="0"/>
        <w:bCs w:val="0"/>
        <w:sz w:val="18"/>
        <w:szCs w:val="18"/>
      </w:rPr>
    </w:lvl>
    <w:lvl w:ilvl="5">
      <w:start w:val="1"/>
      <w:numFmt w:val="bullet"/>
      <w:lvlText w:val="■"/>
      <w:lvlJc w:val="left"/>
      <w:pPr>
        <w:tabs>
          <w:tab w:val="num" w:pos="2520"/>
        </w:tabs>
        <w:ind w:left="2520" w:hanging="360"/>
      </w:pPr>
      <w:rPr>
        <w:rFonts w:ascii="StarSymbol" w:hAnsi="StarSymbol" w:cs="StarSymbol"/>
        <w:b w:val="0"/>
        <w:bCs w:val="0"/>
        <w:sz w:val="18"/>
        <w:szCs w:val="18"/>
      </w:rPr>
    </w:lvl>
    <w:lvl w:ilvl="6">
      <w:start w:val="1"/>
      <w:numFmt w:val="bullet"/>
      <w:lvlText w:val=""/>
      <w:lvlJc w:val="left"/>
      <w:pPr>
        <w:tabs>
          <w:tab w:val="num" w:pos="2880"/>
        </w:tabs>
        <w:ind w:left="2880" w:hanging="360"/>
      </w:pPr>
      <w:rPr>
        <w:rFonts w:ascii="Wingdings" w:hAnsi="Wingdings" w:cs="StarSymbol"/>
        <w:b w:val="0"/>
        <w:bCs w:val="0"/>
        <w:sz w:val="18"/>
        <w:szCs w:val="18"/>
      </w:rPr>
    </w:lvl>
    <w:lvl w:ilvl="7">
      <w:start w:val="1"/>
      <w:numFmt w:val="bullet"/>
      <w:lvlText w:val=""/>
      <w:lvlJc w:val="left"/>
      <w:pPr>
        <w:tabs>
          <w:tab w:val="num" w:pos="3240"/>
        </w:tabs>
        <w:ind w:left="3240" w:hanging="360"/>
      </w:pPr>
      <w:rPr>
        <w:rFonts w:ascii="Wingdings 2" w:hAnsi="Wingdings 2" w:cs="StarSymbol"/>
        <w:b w:val="0"/>
        <w:bCs w:val="0"/>
        <w:sz w:val="18"/>
        <w:szCs w:val="18"/>
      </w:rPr>
    </w:lvl>
    <w:lvl w:ilvl="8">
      <w:start w:val="1"/>
      <w:numFmt w:val="bullet"/>
      <w:lvlText w:val="■"/>
      <w:lvlJc w:val="left"/>
      <w:pPr>
        <w:tabs>
          <w:tab w:val="num" w:pos="3600"/>
        </w:tabs>
        <w:ind w:left="3600" w:hanging="360"/>
      </w:pPr>
      <w:rPr>
        <w:rFonts w:ascii="StarSymbol" w:hAnsi="StarSymbol" w:cs="StarSymbol"/>
        <w:b w:val="0"/>
        <w:bCs w:val="0"/>
        <w:sz w:val="18"/>
        <w:szCs w:val="18"/>
      </w:rPr>
    </w:lvl>
  </w:abstractNum>
  <w:abstractNum w:abstractNumId="5" w15:restartNumberingAfterBreak="0">
    <w:nsid w:val="01193CBD"/>
    <w:multiLevelType w:val="multilevel"/>
    <w:tmpl w:val="9CACEC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6B4650E"/>
    <w:multiLevelType w:val="hybridMultilevel"/>
    <w:tmpl w:val="070A59C6"/>
    <w:lvl w:ilvl="0" w:tplc="09BCF5EA">
      <w:start w:val="2"/>
      <w:numFmt w:val="bullet"/>
      <w:lvlText w:val="-"/>
      <w:lvlJc w:val="left"/>
      <w:pPr>
        <w:ind w:left="720" w:hanging="360"/>
      </w:pPr>
      <w:rPr>
        <w:rFonts w:ascii="Calibri" w:eastAsia="DejaVu Sans Condensed" w:hAnsi="Calibri" w:cs="Times New Roman"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1DDA5F1C"/>
    <w:multiLevelType w:val="hybridMultilevel"/>
    <w:tmpl w:val="DBB0A4C4"/>
    <w:lvl w:ilvl="0" w:tplc="09BCF5EA">
      <w:start w:val="2"/>
      <w:numFmt w:val="bullet"/>
      <w:lvlText w:val="-"/>
      <w:lvlJc w:val="left"/>
      <w:pPr>
        <w:ind w:left="1080" w:hanging="360"/>
      </w:pPr>
      <w:rPr>
        <w:rFonts w:ascii="Calibri" w:eastAsia="DejaVu Sans Condensed" w:hAnsi="Calibri"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CAF190F"/>
    <w:multiLevelType w:val="hybridMultilevel"/>
    <w:tmpl w:val="C6DEAE7C"/>
    <w:lvl w:ilvl="0" w:tplc="09BCF5EA">
      <w:start w:val="2"/>
      <w:numFmt w:val="bullet"/>
      <w:lvlText w:val="-"/>
      <w:lvlJc w:val="left"/>
      <w:pPr>
        <w:ind w:left="1080" w:hanging="360"/>
      </w:pPr>
      <w:rPr>
        <w:rFonts w:ascii="Calibri" w:eastAsia="DejaVu Sans Condensed"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0A0AEE"/>
    <w:multiLevelType w:val="hybridMultilevel"/>
    <w:tmpl w:val="08EE0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682156"/>
    <w:multiLevelType w:val="hybridMultilevel"/>
    <w:tmpl w:val="55921B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CC3769B"/>
    <w:multiLevelType w:val="hybridMultilevel"/>
    <w:tmpl w:val="DD407A76"/>
    <w:lvl w:ilvl="0" w:tplc="04050011">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57B4E08"/>
    <w:multiLevelType w:val="hybridMultilevel"/>
    <w:tmpl w:val="99388C62"/>
    <w:lvl w:ilvl="0" w:tplc="14F8E5AE">
      <w:start w:val="1"/>
      <w:numFmt w:val="bullet"/>
      <w:lvlText w:val="-"/>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 w:numId="6">
    <w:abstractNumId w:val="7"/>
  </w:num>
  <w:num w:numId="7">
    <w:abstractNumId w:val="8"/>
  </w:num>
  <w:num w:numId="8">
    <w:abstractNumId w:val="6"/>
  </w:num>
  <w:num w:numId="9">
    <w:abstractNumId w:val="10"/>
  </w:num>
  <w:num w:numId="10">
    <w:abstractNumId w:val="12"/>
  </w:num>
  <w:num w:numId="11">
    <w:abstractNumId w:val="11"/>
  </w:num>
  <w:num w:numId="12">
    <w:abstractNumId w:val="9"/>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3A3"/>
    <w:rsid w:val="00032175"/>
    <w:rsid w:val="000600FF"/>
    <w:rsid w:val="00072D2E"/>
    <w:rsid w:val="000750F9"/>
    <w:rsid w:val="00075B63"/>
    <w:rsid w:val="000E3D4F"/>
    <w:rsid w:val="0010724C"/>
    <w:rsid w:val="001247CF"/>
    <w:rsid w:val="001368C0"/>
    <w:rsid w:val="00142BEA"/>
    <w:rsid w:val="0014674B"/>
    <w:rsid w:val="00156B15"/>
    <w:rsid w:val="001B03AF"/>
    <w:rsid w:val="001C218A"/>
    <w:rsid w:val="001D5339"/>
    <w:rsid w:val="002804FA"/>
    <w:rsid w:val="002A06E5"/>
    <w:rsid w:val="002A78F8"/>
    <w:rsid w:val="002C2893"/>
    <w:rsid w:val="002D1B40"/>
    <w:rsid w:val="00302A69"/>
    <w:rsid w:val="00312836"/>
    <w:rsid w:val="00333286"/>
    <w:rsid w:val="0033497F"/>
    <w:rsid w:val="003A418D"/>
    <w:rsid w:val="003B1399"/>
    <w:rsid w:val="003C7865"/>
    <w:rsid w:val="004526E1"/>
    <w:rsid w:val="00453B6F"/>
    <w:rsid w:val="0046015C"/>
    <w:rsid w:val="00542B88"/>
    <w:rsid w:val="005A0931"/>
    <w:rsid w:val="005A762A"/>
    <w:rsid w:val="005E73C0"/>
    <w:rsid w:val="005F55CE"/>
    <w:rsid w:val="00617FA4"/>
    <w:rsid w:val="006410B2"/>
    <w:rsid w:val="006442A1"/>
    <w:rsid w:val="00647DF9"/>
    <w:rsid w:val="006703DB"/>
    <w:rsid w:val="00675727"/>
    <w:rsid w:val="006A602A"/>
    <w:rsid w:val="006B7B09"/>
    <w:rsid w:val="006C6F2A"/>
    <w:rsid w:val="006F21CA"/>
    <w:rsid w:val="00713504"/>
    <w:rsid w:val="00746CDD"/>
    <w:rsid w:val="007746A1"/>
    <w:rsid w:val="00783546"/>
    <w:rsid w:val="007E3B00"/>
    <w:rsid w:val="00824F47"/>
    <w:rsid w:val="00834339"/>
    <w:rsid w:val="00837F1C"/>
    <w:rsid w:val="0085430C"/>
    <w:rsid w:val="0088742B"/>
    <w:rsid w:val="008A2808"/>
    <w:rsid w:val="008C2082"/>
    <w:rsid w:val="008D1EA7"/>
    <w:rsid w:val="008D5060"/>
    <w:rsid w:val="008F00A2"/>
    <w:rsid w:val="00914DA3"/>
    <w:rsid w:val="00930FD5"/>
    <w:rsid w:val="009E6CD9"/>
    <w:rsid w:val="00A26F51"/>
    <w:rsid w:val="00A92449"/>
    <w:rsid w:val="00AC633D"/>
    <w:rsid w:val="00AD3AF0"/>
    <w:rsid w:val="00B45DB8"/>
    <w:rsid w:val="00B4746F"/>
    <w:rsid w:val="00B5355D"/>
    <w:rsid w:val="00B71509"/>
    <w:rsid w:val="00B766B9"/>
    <w:rsid w:val="00BA2C6B"/>
    <w:rsid w:val="00BF76E6"/>
    <w:rsid w:val="00C13537"/>
    <w:rsid w:val="00C4186B"/>
    <w:rsid w:val="00C50F19"/>
    <w:rsid w:val="00C70F42"/>
    <w:rsid w:val="00CB70E0"/>
    <w:rsid w:val="00CD5A27"/>
    <w:rsid w:val="00CE1D0F"/>
    <w:rsid w:val="00D30D76"/>
    <w:rsid w:val="00D44B30"/>
    <w:rsid w:val="00D83BC4"/>
    <w:rsid w:val="00DA60EB"/>
    <w:rsid w:val="00DB5D76"/>
    <w:rsid w:val="00DF1B42"/>
    <w:rsid w:val="00DF4628"/>
    <w:rsid w:val="00DF6038"/>
    <w:rsid w:val="00E21775"/>
    <w:rsid w:val="00E42467"/>
    <w:rsid w:val="00E46AF1"/>
    <w:rsid w:val="00E65B2C"/>
    <w:rsid w:val="00EA3524"/>
    <w:rsid w:val="00F053A3"/>
    <w:rsid w:val="00F32780"/>
    <w:rsid w:val="00F438E6"/>
    <w:rsid w:val="00F521CC"/>
    <w:rsid w:val="00F83BF4"/>
    <w:rsid w:val="00F93EC4"/>
    <w:rsid w:val="00FA56CA"/>
    <w:rsid w:val="00FB5F7E"/>
    <w:rsid w:val="00FB74A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0733D163"/>
  <w14:defaultImageDpi w14:val="300"/>
  <w15:docId w15:val="{7FE2BAB1-34FC-47F5-8F58-4275F14FA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qFormat="1"/>
    <w:lsdException w:name="Colorful Grid" w:qFormat="1"/>
    <w:lsdException w:name="Light Shading Accent 1" w:qFormat="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qFormat="1"/>
    <w:lsdException w:name="Medium List 2 Accent 6" w:qFormat="1"/>
    <w:lsdException w:name="Medium Grid 1 Accent 6" w:qFormat="1"/>
    <w:lsdException w:name="Medium Grid 2 Accent 6" w:qFormat="1"/>
    <w:lsdException w:name="Medium Grid 3 Accent 6" w:qFormat="1"/>
    <w:lsdException w:name="Dark List Accent 6"/>
    <w:lsdException w:name="Colorful Shading Accent 6" w:qFormat="1"/>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ln">
    <w:name w:val="Normal"/>
    <w:qFormat/>
    <w:rsid w:val="00AE410A"/>
    <w:pPr>
      <w:spacing w:after="200"/>
    </w:pPr>
    <w:rPr>
      <w:sz w:val="24"/>
      <w:szCs w:val="24"/>
    </w:rPr>
  </w:style>
  <w:style w:type="paragraph" w:styleId="Nadpis1">
    <w:name w:val="heading 1"/>
    <w:basedOn w:val="Normln"/>
    <w:next w:val="Normln"/>
    <w:link w:val="Nadpis1Char"/>
    <w:qFormat/>
    <w:rsid w:val="00F053A3"/>
    <w:pPr>
      <w:keepNext/>
      <w:keepLines/>
      <w:spacing w:before="480" w:after="0"/>
      <w:outlineLvl w:val="0"/>
    </w:pPr>
    <w:rPr>
      <w:rFonts w:ascii="Calibri" w:eastAsia="Times New Roman" w:hAnsi="Calibri"/>
      <w:b/>
      <w:bCs/>
      <w:color w:val="345A8A"/>
      <w:sz w:val="32"/>
      <w:szCs w:val="32"/>
    </w:rPr>
  </w:style>
  <w:style w:type="paragraph" w:styleId="Nadpis2">
    <w:name w:val="heading 2"/>
    <w:basedOn w:val="Normln"/>
    <w:next w:val="Normln"/>
    <w:link w:val="Nadpis2Char"/>
    <w:qFormat/>
    <w:rsid w:val="00F053A3"/>
    <w:pPr>
      <w:keepNext/>
      <w:keepLines/>
      <w:spacing w:before="200" w:after="0"/>
      <w:outlineLvl w:val="1"/>
    </w:pPr>
    <w:rPr>
      <w:rFonts w:ascii="Calibri" w:eastAsia="Times New Roman" w:hAnsi="Calibri"/>
      <w:b/>
      <w:bCs/>
      <w:color w:val="4F81BD"/>
      <w:sz w:val="26"/>
      <w:szCs w:val="26"/>
    </w:rPr>
  </w:style>
  <w:style w:type="paragraph" w:styleId="Nadpis3">
    <w:name w:val="heading 3"/>
    <w:basedOn w:val="Normln"/>
    <w:next w:val="Normln"/>
    <w:link w:val="Nadpis3Char"/>
    <w:semiHidden/>
    <w:unhideWhenUsed/>
    <w:qFormat/>
    <w:rsid w:val="00AD3AF0"/>
    <w:pPr>
      <w:keepNext/>
      <w:keepLines/>
      <w:spacing w:before="40" w:after="0"/>
      <w:outlineLvl w:val="2"/>
    </w:pPr>
    <w:rPr>
      <w:rFonts w:asciiTheme="majorHAnsi" w:eastAsiaTheme="majorEastAsia" w:hAnsiTheme="majorHAnsi" w:cstheme="majorBidi"/>
      <w:color w:val="243F60" w:themeColor="accent1" w:themeShade="7F"/>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2Char">
    <w:name w:val="Nadpis 2 Char"/>
    <w:link w:val="Nadpis2"/>
    <w:rsid w:val="00F053A3"/>
    <w:rPr>
      <w:rFonts w:ascii="Calibri" w:eastAsia="Times New Roman" w:hAnsi="Calibri" w:cs="Times New Roman"/>
      <w:b/>
      <w:bCs/>
      <w:color w:val="4F81BD"/>
      <w:sz w:val="26"/>
      <w:szCs w:val="26"/>
    </w:rPr>
  </w:style>
  <w:style w:type="character" w:customStyle="1" w:styleId="Nadpis1Char">
    <w:name w:val="Nadpis 1 Char"/>
    <w:link w:val="Nadpis1"/>
    <w:rsid w:val="00F053A3"/>
    <w:rPr>
      <w:rFonts w:ascii="Calibri" w:eastAsia="Times New Roman" w:hAnsi="Calibri" w:cs="Times New Roman"/>
      <w:b/>
      <w:bCs/>
      <w:color w:val="345A8A"/>
      <w:sz w:val="32"/>
      <w:szCs w:val="32"/>
    </w:rPr>
  </w:style>
  <w:style w:type="paragraph" w:styleId="Textbubliny">
    <w:name w:val="Balloon Text"/>
    <w:basedOn w:val="Normln"/>
    <w:link w:val="TextbublinyChar"/>
    <w:rsid w:val="00BA2C6B"/>
    <w:pPr>
      <w:spacing w:after="0"/>
    </w:pPr>
    <w:rPr>
      <w:rFonts w:ascii="Lucida Grande" w:hAnsi="Lucida Grande"/>
      <w:sz w:val="18"/>
      <w:szCs w:val="18"/>
    </w:rPr>
  </w:style>
  <w:style w:type="character" w:customStyle="1" w:styleId="TextbublinyChar">
    <w:name w:val="Text bubliny Char"/>
    <w:link w:val="Textbubliny"/>
    <w:rsid w:val="00BA2C6B"/>
    <w:rPr>
      <w:rFonts w:ascii="Lucida Grande" w:hAnsi="Lucida Grande"/>
      <w:sz w:val="18"/>
      <w:szCs w:val="18"/>
    </w:rPr>
  </w:style>
  <w:style w:type="character" w:styleId="Hypertextovodkaz">
    <w:name w:val="Hyperlink"/>
    <w:basedOn w:val="Standardnpsmoodstavce"/>
    <w:uiPriority w:val="99"/>
    <w:rsid w:val="00AC633D"/>
    <w:rPr>
      <w:color w:val="0000FF" w:themeColor="hyperlink"/>
      <w:u w:val="single"/>
    </w:rPr>
  </w:style>
  <w:style w:type="paragraph" w:styleId="Odstavecseseznamem">
    <w:name w:val="List Paragraph"/>
    <w:basedOn w:val="Normln"/>
    <w:rsid w:val="00F32780"/>
    <w:pPr>
      <w:ind w:left="720"/>
      <w:contextualSpacing/>
    </w:pPr>
  </w:style>
  <w:style w:type="character" w:styleId="Zdraznn">
    <w:name w:val="Emphasis"/>
    <w:basedOn w:val="Standardnpsmoodstavce"/>
    <w:uiPriority w:val="20"/>
    <w:qFormat/>
    <w:rsid w:val="00F438E6"/>
    <w:rPr>
      <w:i/>
      <w:iCs/>
    </w:rPr>
  </w:style>
  <w:style w:type="table" w:styleId="Prosttabulka2">
    <w:name w:val="Plain Table 2"/>
    <w:basedOn w:val="Normlntabulka"/>
    <w:rsid w:val="00BF76E6"/>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rosttabulka3">
    <w:name w:val="Plain Table 3"/>
    <w:basedOn w:val="Normlntabulka"/>
    <w:rsid w:val="00BF76E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rosttabulka4">
    <w:name w:val="Plain Table 4"/>
    <w:basedOn w:val="Normlntabulka"/>
    <w:rsid w:val="00BF76E6"/>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rosttabulka5">
    <w:name w:val="Plain Table 5"/>
    <w:basedOn w:val="Normlntabulka"/>
    <w:rsid w:val="00BF76E6"/>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Svtlmkatabulky">
    <w:name w:val="Grid Table Light"/>
    <w:basedOn w:val="Normlntabulka"/>
    <w:rsid w:val="00BF76E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rosttabulka1">
    <w:name w:val="Plain Table 1"/>
    <w:basedOn w:val="Normlntabulka"/>
    <w:rsid w:val="00BF76E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Svtltabulkasmkou1zvraznn3">
    <w:name w:val="Grid Table 1 Light Accent 3"/>
    <w:basedOn w:val="Normlntabulka"/>
    <w:uiPriority w:val="46"/>
    <w:rsid w:val="00CB70E0"/>
    <w:rPr>
      <w:rFonts w:asciiTheme="minorHAnsi" w:eastAsiaTheme="minorHAnsi" w:hAnsiTheme="minorHAnsi" w:cstheme="minorBidi"/>
      <w:sz w:val="24"/>
      <w:szCs w:val="24"/>
    </w:r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paragraph" w:styleId="Podnadpis">
    <w:name w:val="Subtitle"/>
    <w:basedOn w:val="Normln"/>
    <w:next w:val="Normln"/>
    <w:link w:val="PodnadpisChar"/>
    <w:qFormat/>
    <w:rsid w:val="00A26F51"/>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PodnadpisChar">
    <w:name w:val="Podnadpis Char"/>
    <w:basedOn w:val="Standardnpsmoodstavce"/>
    <w:link w:val="Podnadpis"/>
    <w:rsid w:val="00A26F51"/>
    <w:rPr>
      <w:rFonts w:asciiTheme="minorHAnsi" w:eastAsiaTheme="minorEastAsia" w:hAnsiTheme="minorHAnsi" w:cstheme="minorBidi"/>
      <w:color w:val="5A5A5A" w:themeColor="text1" w:themeTint="A5"/>
      <w:spacing w:val="15"/>
      <w:sz w:val="22"/>
      <w:szCs w:val="22"/>
    </w:rPr>
  </w:style>
  <w:style w:type="paragraph" w:styleId="Zhlav">
    <w:name w:val="header"/>
    <w:basedOn w:val="Normln"/>
    <w:link w:val="ZhlavChar"/>
    <w:unhideWhenUsed/>
    <w:rsid w:val="00A26F51"/>
    <w:pPr>
      <w:tabs>
        <w:tab w:val="center" w:pos="4536"/>
        <w:tab w:val="right" w:pos="9072"/>
      </w:tabs>
      <w:spacing w:after="0"/>
    </w:pPr>
  </w:style>
  <w:style w:type="character" w:customStyle="1" w:styleId="ZhlavChar">
    <w:name w:val="Záhlaví Char"/>
    <w:basedOn w:val="Standardnpsmoodstavce"/>
    <w:link w:val="Zhlav"/>
    <w:rsid w:val="00A26F51"/>
    <w:rPr>
      <w:sz w:val="24"/>
      <w:szCs w:val="24"/>
    </w:rPr>
  </w:style>
  <w:style w:type="paragraph" w:styleId="Zpat">
    <w:name w:val="footer"/>
    <w:basedOn w:val="Normln"/>
    <w:link w:val="ZpatChar"/>
    <w:unhideWhenUsed/>
    <w:rsid w:val="00A26F51"/>
    <w:pPr>
      <w:tabs>
        <w:tab w:val="center" w:pos="4536"/>
        <w:tab w:val="right" w:pos="9072"/>
      </w:tabs>
      <w:spacing w:after="0"/>
    </w:pPr>
  </w:style>
  <w:style w:type="character" w:customStyle="1" w:styleId="ZpatChar">
    <w:name w:val="Zápatí Char"/>
    <w:basedOn w:val="Standardnpsmoodstavce"/>
    <w:link w:val="Zpat"/>
    <w:rsid w:val="00A26F51"/>
    <w:rPr>
      <w:sz w:val="24"/>
      <w:szCs w:val="24"/>
    </w:rPr>
  </w:style>
  <w:style w:type="character" w:styleId="Nevyeenzmnka">
    <w:name w:val="Unresolved Mention"/>
    <w:basedOn w:val="Standardnpsmoodstavce"/>
    <w:uiPriority w:val="99"/>
    <w:semiHidden/>
    <w:unhideWhenUsed/>
    <w:rsid w:val="00F93EC4"/>
    <w:rPr>
      <w:color w:val="605E5C"/>
      <w:shd w:val="clear" w:color="auto" w:fill="E1DFDD"/>
    </w:rPr>
  </w:style>
  <w:style w:type="paragraph" w:styleId="FormtovanvHTML">
    <w:name w:val="HTML Preformatted"/>
    <w:basedOn w:val="Normln"/>
    <w:link w:val="FormtovanvHTMLChar"/>
    <w:uiPriority w:val="99"/>
    <w:unhideWhenUsed/>
    <w:rsid w:val="00DF6038"/>
    <w:pPr>
      <w:spacing w:after="0"/>
    </w:pPr>
    <w:rPr>
      <w:rFonts w:ascii="Consolas" w:hAnsi="Consolas" w:cs="Consolas"/>
      <w:sz w:val="20"/>
      <w:szCs w:val="20"/>
    </w:rPr>
  </w:style>
  <w:style w:type="character" w:customStyle="1" w:styleId="FormtovanvHTMLChar">
    <w:name w:val="Formátovaný v HTML Char"/>
    <w:basedOn w:val="Standardnpsmoodstavce"/>
    <w:link w:val="FormtovanvHTML"/>
    <w:uiPriority w:val="99"/>
    <w:rsid w:val="00DF6038"/>
    <w:rPr>
      <w:rFonts w:ascii="Consolas" w:hAnsi="Consolas" w:cs="Consolas"/>
    </w:rPr>
  </w:style>
  <w:style w:type="character" w:customStyle="1" w:styleId="Nadpis3Char">
    <w:name w:val="Nadpis 3 Char"/>
    <w:basedOn w:val="Standardnpsmoodstavce"/>
    <w:link w:val="Nadpis3"/>
    <w:semiHidden/>
    <w:rsid w:val="00AD3AF0"/>
    <w:rPr>
      <w:rFonts w:asciiTheme="majorHAnsi" w:eastAsiaTheme="majorEastAsia" w:hAnsiTheme="majorHAnsi" w:cstheme="majorBidi"/>
      <w:color w:val="243F60" w:themeColor="accent1" w:themeShade="7F"/>
      <w:sz w:val="24"/>
      <w:szCs w:val="24"/>
    </w:rPr>
  </w:style>
  <w:style w:type="character" w:styleId="Siln">
    <w:name w:val="Strong"/>
    <w:basedOn w:val="Standardnpsmoodstavce"/>
    <w:uiPriority w:val="22"/>
    <w:qFormat/>
    <w:rsid w:val="00AD3AF0"/>
    <w:rPr>
      <w:b/>
      <w:bCs/>
    </w:rPr>
  </w:style>
  <w:style w:type="paragraph" w:customStyle="1" w:styleId="task-list-item">
    <w:name w:val="task-list-item"/>
    <w:basedOn w:val="Normln"/>
    <w:rsid w:val="00032175"/>
    <w:pPr>
      <w:spacing w:before="100" w:beforeAutospacing="1" w:after="100" w:afterAutospacing="1"/>
    </w:pPr>
    <w:rPr>
      <w:rFonts w:ascii="Times New Roman" w:eastAsia="Times New Roman" w:hAnsi="Times New Roman"/>
      <w:lang w:val="cs-CZ" w:eastAsia="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298885">
      <w:bodyDiv w:val="1"/>
      <w:marLeft w:val="0"/>
      <w:marRight w:val="0"/>
      <w:marTop w:val="0"/>
      <w:marBottom w:val="0"/>
      <w:divBdr>
        <w:top w:val="none" w:sz="0" w:space="0" w:color="auto"/>
        <w:left w:val="none" w:sz="0" w:space="0" w:color="auto"/>
        <w:bottom w:val="none" w:sz="0" w:space="0" w:color="auto"/>
        <w:right w:val="none" w:sz="0" w:space="0" w:color="auto"/>
      </w:divBdr>
    </w:div>
    <w:div w:id="88697999">
      <w:bodyDiv w:val="1"/>
      <w:marLeft w:val="0"/>
      <w:marRight w:val="0"/>
      <w:marTop w:val="0"/>
      <w:marBottom w:val="0"/>
      <w:divBdr>
        <w:top w:val="none" w:sz="0" w:space="0" w:color="auto"/>
        <w:left w:val="none" w:sz="0" w:space="0" w:color="auto"/>
        <w:bottom w:val="none" w:sz="0" w:space="0" w:color="auto"/>
        <w:right w:val="none" w:sz="0" w:space="0" w:color="auto"/>
      </w:divBdr>
    </w:div>
    <w:div w:id="128675008">
      <w:bodyDiv w:val="1"/>
      <w:marLeft w:val="0"/>
      <w:marRight w:val="0"/>
      <w:marTop w:val="0"/>
      <w:marBottom w:val="0"/>
      <w:divBdr>
        <w:top w:val="none" w:sz="0" w:space="0" w:color="auto"/>
        <w:left w:val="none" w:sz="0" w:space="0" w:color="auto"/>
        <w:bottom w:val="none" w:sz="0" w:space="0" w:color="auto"/>
        <w:right w:val="none" w:sz="0" w:space="0" w:color="auto"/>
      </w:divBdr>
    </w:div>
    <w:div w:id="191237177">
      <w:bodyDiv w:val="1"/>
      <w:marLeft w:val="0"/>
      <w:marRight w:val="0"/>
      <w:marTop w:val="0"/>
      <w:marBottom w:val="0"/>
      <w:divBdr>
        <w:top w:val="none" w:sz="0" w:space="0" w:color="auto"/>
        <w:left w:val="none" w:sz="0" w:space="0" w:color="auto"/>
        <w:bottom w:val="none" w:sz="0" w:space="0" w:color="auto"/>
        <w:right w:val="none" w:sz="0" w:space="0" w:color="auto"/>
      </w:divBdr>
    </w:div>
    <w:div w:id="209805878">
      <w:bodyDiv w:val="1"/>
      <w:marLeft w:val="0"/>
      <w:marRight w:val="0"/>
      <w:marTop w:val="0"/>
      <w:marBottom w:val="0"/>
      <w:divBdr>
        <w:top w:val="none" w:sz="0" w:space="0" w:color="auto"/>
        <w:left w:val="none" w:sz="0" w:space="0" w:color="auto"/>
        <w:bottom w:val="none" w:sz="0" w:space="0" w:color="auto"/>
        <w:right w:val="none" w:sz="0" w:space="0" w:color="auto"/>
      </w:divBdr>
    </w:div>
    <w:div w:id="211621294">
      <w:bodyDiv w:val="1"/>
      <w:marLeft w:val="0"/>
      <w:marRight w:val="0"/>
      <w:marTop w:val="0"/>
      <w:marBottom w:val="0"/>
      <w:divBdr>
        <w:top w:val="none" w:sz="0" w:space="0" w:color="auto"/>
        <w:left w:val="none" w:sz="0" w:space="0" w:color="auto"/>
        <w:bottom w:val="none" w:sz="0" w:space="0" w:color="auto"/>
        <w:right w:val="none" w:sz="0" w:space="0" w:color="auto"/>
      </w:divBdr>
    </w:div>
    <w:div w:id="235818760">
      <w:bodyDiv w:val="1"/>
      <w:marLeft w:val="0"/>
      <w:marRight w:val="0"/>
      <w:marTop w:val="0"/>
      <w:marBottom w:val="0"/>
      <w:divBdr>
        <w:top w:val="none" w:sz="0" w:space="0" w:color="auto"/>
        <w:left w:val="none" w:sz="0" w:space="0" w:color="auto"/>
        <w:bottom w:val="none" w:sz="0" w:space="0" w:color="auto"/>
        <w:right w:val="none" w:sz="0" w:space="0" w:color="auto"/>
      </w:divBdr>
    </w:div>
    <w:div w:id="247228151">
      <w:bodyDiv w:val="1"/>
      <w:marLeft w:val="0"/>
      <w:marRight w:val="0"/>
      <w:marTop w:val="0"/>
      <w:marBottom w:val="0"/>
      <w:divBdr>
        <w:top w:val="none" w:sz="0" w:space="0" w:color="auto"/>
        <w:left w:val="none" w:sz="0" w:space="0" w:color="auto"/>
        <w:bottom w:val="none" w:sz="0" w:space="0" w:color="auto"/>
        <w:right w:val="none" w:sz="0" w:space="0" w:color="auto"/>
      </w:divBdr>
    </w:div>
    <w:div w:id="319776602">
      <w:bodyDiv w:val="1"/>
      <w:marLeft w:val="0"/>
      <w:marRight w:val="0"/>
      <w:marTop w:val="0"/>
      <w:marBottom w:val="0"/>
      <w:divBdr>
        <w:top w:val="none" w:sz="0" w:space="0" w:color="auto"/>
        <w:left w:val="none" w:sz="0" w:space="0" w:color="auto"/>
        <w:bottom w:val="none" w:sz="0" w:space="0" w:color="auto"/>
        <w:right w:val="none" w:sz="0" w:space="0" w:color="auto"/>
      </w:divBdr>
    </w:div>
    <w:div w:id="332728755">
      <w:bodyDiv w:val="1"/>
      <w:marLeft w:val="0"/>
      <w:marRight w:val="0"/>
      <w:marTop w:val="0"/>
      <w:marBottom w:val="0"/>
      <w:divBdr>
        <w:top w:val="none" w:sz="0" w:space="0" w:color="auto"/>
        <w:left w:val="none" w:sz="0" w:space="0" w:color="auto"/>
        <w:bottom w:val="none" w:sz="0" w:space="0" w:color="auto"/>
        <w:right w:val="none" w:sz="0" w:space="0" w:color="auto"/>
      </w:divBdr>
    </w:div>
    <w:div w:id="341781043">
      <w:bodyDiv w:val="1"/>
      <w:marLeft w:val="0"/>
      <w:marRight w:val="0"/>
      <w:marTop w:val="0"/>
      <w:marBottom w:val="0"/>
      <w:divBdr>
        <w:top w:val="none" w:sz="0" w:space="0" w:color="auto"/>
        <w:left w:val="none" w:sz="0" w:space="0" w:color="auto"/>
        <w:bottom w:val="none" w:sz="0" w:space="0" w:color="auto"/>
        <w:right w:val="none" w:sz="0" w:space="0" w:color="auto"/>
      </w:divBdr>
    </w:div>
    <w:div w:id="502087361">
      <w:bodyDiv w:val="1"/>
      <w:marLeft w:val="0"/>
      <w:marRight w:val="0"/>
      <w:marTop w:val="0"/>
      <w:marBottom w:val="0"/>
      <w:divBdr>
        <w:top w:val="none" w:sz="0" w:space="0" w:color="auto"/>
        <w:left w:val="none" w:sz="0" w:space="0" w:color="auto"/>
        <w:bottom w:val="none" w:sz="0" w:space="0" w:color="auto"/>
        <w:right w:val="none" w:sz="0" w:space="0" w:color="auto"/>
      </w:divBdr>
    </w:div>
    <w:div w:id="511990547">
      <w:bodyDiv w:val="1"/>
      <w:marLeft w:val="0"/>
      <w:marRight w:val="0"/>
      <w:marTop w:val="0"/>
      <w:marBottom w:val="0"/>
      <w:divBdr>
        <w:top w:val="none" w:sz="0" w:space="0" w:color="auto"/>
        <w:left w:val="none" w:sz="0" w:space="0" w:color="auto"/>
        <w:bottom w:val="none" w:sz="0" w:space="0" w:color="auto"/>
        <w:right w:val="none" w:sz="0" w:space="0" w:color="auto"/>
      </w:divBdr>
    </w:div>
    <w:div w:id="758989372">
      <w:bodyDiv w:val="1"/>
      <w:marLeft w:val="0"/>
      <w:marRight w:val="0"/>
      <w:marTop w:val="0"/>
      <w:marBottom w:val="0"/>
      <w:divBdr>
        <w:top w:val="none" w:sz="0" w:space="0" w:color="auto"/>
        <w:left w:val="none" w:sz="0" w:space="0" w:color="auto"/>
        <w:bottom w:val="none" w:sz="0" w:space="0" w:color="auto"/>
        <w:right w:val="none" w:sz="0" w:space="0" w:color="auto"/>
      </w:divBdr>
    </w:div>
    <w:div w:id="805708327">
      <w:bodyDiv w:val="1"/>
      <w:marLeft w:val="0"/>
      <w:marRight w:val="0"/>
      <w:marTop w:val="0"/>
      <w:marBottom w:val="0"/>
      <w:divBdr>
        <w:top w:val="none" w:sz="0" w:space="0" w:color="auto"/>
        <w:left w:val="none" w:sz="0" w:space="0" w:color="auto"/>
        <w:bottom w:val="none" w:sz="0" w:space="0" w:color="auto"/>
        <w:right w:val="none" w:sz="0" w:space="0" w:color="auto"/>
      </w:divBdr>
    </w:div>
    <w:div w:id="846484625">
      <w:bodyDiv w:val="1"/>
      <w:marLeft w:val="0"/>
      <w:marRight w:val="0"/>
      <w:marTop w:val="0"/>
      <w:marBottom w:val="0"/>
      <w:divBdr>
        <w:top w:val="none" w:sz="0" w:space="0" w:color="auto"/>
        <w:left w:val="none" w:sz="0" w:space="0" w:color="auto"/>
        <w:bottom w:val="none" w:sz="0" w:space="0" w:color="auto"/>
        <w:right w:val="none" w:sz="0" w:space="0" w:color="auto"/>
      </w:divBdr>
    </w:div>
    <w:div w:id="879173127">
      <w:bodyDiv w:val="1"/>
      <w:marLeft w:val="0"/>
      <w:marRight w:val="0"/>
      <w:marTop w:val="0"/>
      <w:marBottom w:val="0"/>
      <w:divBdr>
        <w:top w:val="none" w:sz="0" w:space="0" w:color="auto"/>
        <w:left w:val="none" w:sz="0" w:space="0" w:color="auto"/>
        <w:bottom w:val="none" w:sz="0" w:space="0" w:color="auto"/>
        <w:right w:val="none" w:sz="0" w:space="0" w:color="auto"/>
      </w:divBdr>
    </w:div>
    <w:div w:id="1050694087">
      <w:bodyDiv w:val="1"/>
      <w:marLeft w:val="0"/>
      <w:marRight w:val="0"/>
      <w:marTop w:val="0"/>
      <w:marBottom w:val="0"/>
      <w:divBdr>
        <w:top w:val="none" w:sz="0" w:space="0" w:color="auto"/>
        <w:left w:val="none" w:sz="0" w:space="0" w:color="auto"/>
        <w:bottom w:val="none" w:sz="0" w:space="0" w:color="auto"/>
        <w:right w:val="none" w:sz="0" w:space="0" w:color="auto"/>
      </w:divBdr>
    </w:div>
    <w:div w:id="1084572012">
      <w:bodyDiv w:val="1"/>
      <w:marLeft w:val="0"/>
      <w:marRight w:val="0"/>
      <w:marTop w:val="0"/>
      <w:marBottom w:val="0"/>
      <w:divBdr>
        <w:top w:val="none" w:sz="0" w:space="0" w:color="auto"/>
        <w:left w:val="none" w:sz="0" w:space="0" w:color="auto"/>
        <w:bottom w:val="none" w:sz="0" w:space="0" w:color="auto"/>
        <w:right w:val="none" w:sz="0" w:space="0" w:color="auto"/>
      </w:divBdr>
    </w:div>
    <w:div w:id="1136290512">
      <w:bodyDiv w:val="1"/>
      <w:marLeft w:val="0"/>
      <w:marRight w:val="0"/>
      <w:marTop w:val="0"/>
      <w:marBottom w:val="0"/>
      <w:divBdr>
        <w:top w:val="none" w:sz="0" w:space="0" w:color="auto"/>
        <w:left w:val="none" w:sz="0" w:space="0" w:color="auto"/>
        <w:bottom w:val="none" w:sz="0" w:space="0" w:color="auto"/>
        <w:right w:val="none" w:sz="0" w:space="0" w:color="auto"/>
      </w:divBdr>
    </w:div>
    <w:div w:id="1318533237">
      <w:bodyDiv w:val="1"/>
      <w:marLeft w:val="0"/>
      <w:marRight w:val="0"/>
      <w:marTop w:val="0"/>
      <w:marBottom w:val="0"/>
      <w:divBdr>
        <w:top w:val="none" w:sz="0" w:space="0" w:color="auto"/>
        <w:left w:val="none" w:sz="0" w:space="0" w:color="auto"/>
        <w:bottom w:val="none" w:sz="0" w:space="0" w:color="auto"/>
        <w:right w:val="none" w:sz="0" w:space="0" w:color="auto"/>
      </w:divBdr>
    </w:div>
    <w:div w:id="1365666738">
      <w:bodyDiv w:val="1"/>
      <w:marLeft w:val="0"/>
      <w:marRight w:val="0"/>
      <w:marTop w:val="0"/>
      <w:marBottom w:val="0"/>
      <w:divBdr>
        <w:top w:val="none" w:sz="0" w:space="0" w:color="auto"/>
        <w:left w:val="none" w:sz="0" w:space="0" w:color="auto"/>
        <w:bottom w:val="none" w:sz="0" w:space="0" w:color="auto"/>
        <w:right w:val="none" w:sz="0" w:space="0" w:color="auto"/>
      </w:divBdr>
    </w:div>
    <w:div w:id="1484273168">
      <w:bodyDiv w:val="1"/>
      <w:marLeft w:val="0"/>
      <w:marRight w:val="0"/>
      <w:marTop w:val="0"/>
      <w:marBottom w:val="0"/>
      <w:divBdr>
        <w:top w:val="none" w:sz="0" w:space="0" w:color="auto"/>
        <w:left w:val="none" w:sz="0" w:space="0" w:color="auto"/>
        <w:bottom w:val="none" w:sz="0" w:space="0" w:color="auto"/>
        <w:right w:val="none" w:sz="0" w:space="0" w:color="auto"/>
      </w:divBdr>
    </w:div>
    <w:div w:id="1598951187">
      <w:bodyDiv w:val="1"/>
      <w:marLeft w:val="0"/>
      <w:marRight w:val="0"/>
      <w:marTop w:val="0"/>
      <w:marBottom w:val="0"/>
      <w:divBdr>
        <w:top w:val="none" w:sz="0" w:space="0" w:color="auto"/>
        <w:left w:val="none" w:sz="0" w:space="0" w:color="auto"/>
        <w:bottom w:val="none" w:sz="0" w:space="0" w:color="auto"/>
        <w:right w:val="none" w:sz="0" w:space="0" w:color="auto"/>
      </w:divBdr>
    </w:div>
    <w:div w:id="1612324890">
      <w:bodyDiv w:val="1"/>
      <w:marLeft w:val="0"/>
      <w:marRight w:val="0"/>
      <w:marTop w:val="0"/>
      <w:marBottom w:val="0"/>
      <w:divBdr>
        <w:top w:val="none" w:sz="0" w:space="0" w:color="auto"/>
        <w:left w:val="none" w:sz="0" w:space="0" w:color="auto"/>
        <w:bottom w:val="none" w:sz="0" w:space="0" w:color="auto"/>
        <w:right w:val="none" w:sz="0" w:space="0" w:color="auto"/>
      </w:divBdr>
    </w:div>
    <w:div w:id="1631402236">
      <w:bodyDiv w:val="1"/>
      <w:marLeft w:val="0"/>
      <w:marRight w:val="0"/>
      <w:marTop w:val="0"/>
      <w:marBottom w:val="0"/>
      <w:divBdr>
        <w:top w:val="none" w:sz="0" w:space="0" w:color="auto"/>
        <w:left w:val="none" w:sz="0" w:space="0" w:color="auto"/>
        <w:bottom w:val="none" w:sz="0" w:space="0" w:color="auto"/>
        <w:right w:val="none" w:sz="0" w:space="0" w:color="auto"/>
      </w:divBdr>
    </w:div>
    <w:div w:id="1661615768">
      <w:bodyDiv w:val="1"/>
      <w:marLeft w:val="0"/>
      <w:marRight w:val="0"/>
      <w:marTop w:val="0"/>
      <w:marBottom w:val="0"/>
      <w:divBdr>
        <w:top w:val="none" w:sz="0" w:space="0" w:color="auto"/>
        <w:left w:val="none" w:sz="0" w:space="0" w:color="auto"/>
        <w:bottom w:val="none" w:sz="0" w:space="0" w:color="auto"/>
        <w:right w:val="none" w:sz="0" w:space="0" w:color="auto"/>
      </w:divBdr>
    </w:div>
    <w:div w:id="1682198320">
      <w:bodyDiv w:val="1"/>
      <w:marLeft w:val="0"/>
      <w:marRight w:val="0"/>
      <w:marTop w:val="0"/>
      <w:marBottom w:val="0"/>
      <w:divBdr>
        <w:top w:val="none" w:sz="0" w:space="0" w:color="auto"/>
        <w:left w:val="none" w:sz="0" w:space="0" w:color="auto"/>
        <w:bottom w:val="none" w:sz="0" w:space="0" w:color="auto"/>
        <w:right w:val="none" w:sz="0" w:space="0" w:color="auto"/>
      </w:divBdr>
    </w:div>
    <w:div w:id="1715888024">
      <w:bodyDiv w:val="1"/>
      <w:marLeft w:val="0"/>
      <w:marRight w:val="0"/>
      <w:marTop w:val="0"/>
      <w:marBottom w:val="0"/>
      <w:divBdr>
        <w:top w:val="none" w:sz="0" w:space="0" w:color="auto"/>
        <w:left w:val="none" w:sz="0" w:space="0" w:color="auto"/>
        <w:bottom w:val="none" w:sz="0" w:space="0" w:color="auto"/>
        <w:right w:val="none" w:sz="0" w:space="0" w:color="auto"/>
      </w:divBdr>
    </w:div>
    <w:div w:id="1792165624">
      <w:bodyDiv w:val="1"/>
      <w:marLeft w:val="0"/>
      <w:marRight w:val="0"/>
      <w:marTop w:val="0"/>
      <w:marBottom w:val="0"/>
      <w:divBdr>
        <w:top w:val="none" w:sz="0" w:space="0" w:color="auto"/>
        <w:left w:val="none" w:sz="0" w:space="0" w:color="auto"/>
        <w:bottom w:val="none" w:sz="0" w:space="0" w:color="auto"/>
        <w:right w:val="none" w:sz="0" w:space="0" w:color="auto"/>
      </w:divBdr>
    </w:div>
    <w:div w:id="1864904914">
      <w:bodyDiv w:val="1"/>
      <w:marLeft w:val="0"/>
      <w:marRight w:val="0"/>
      <w:marTop w:val="0"/>
      <w:marBottom w:val="0"/>
      <w:divBdr>
        <w:top w:val="none" w:sz="0" w:space="0" w:color="auto"/>
        <w:left w:val="none" w:sz="0" w:space="0" w:color="auto"/>
        <w:bottom w:val="none" w:sz="0" w:space="0" w:color="auto"/>
        <w:right w:val="none" w:sz="0" w:space="0" w:color="auto"/>
      </w:divBdr>
    </w:div>
    <w:div w:id="1883057010">
      <w:bodyDiv w:val="1"/>
      <w:marLeft w:val="0"/>
      <w:marRight w:val="0"/>
      <w:marTop w:val="0"/>
      <w:marBottom w:val="0"/>
      <w:divBdr>
        <w:top w:val="none" w:sz="0" w:space="0" w:color="auto"/>
        <w:left w:val="none" w:sz="0" w:space="0" w:color="auto"/>
        <w:bottom w:val="none" w:sz="0" w:space="0" w:color="auto"/>
        <w:right w:val="none" w:sz="0" w:space="0" w:color="auto"/>
      </w:divBdr>
    </w:div>
    <w:div w:id="1955015708">
      <w:bodyDiv w:val="1"/>
      <w:marLeft w:val="0"/>
      <w:marRight w:val="0"/>
      <w:marTop w:val="0"/>
      <w:marBottom w:val="0"/>
      <w:divBdr>
        <w:top w:val="none" w:sz="0" w:space="0" w:color="auto"/>
        <w:left w:val="none" w:sz="0" w:space="0" w:color="auto"/>
        <w:bottom w:val="none" w:sz="0" w:space="0" w:color="auto"/>
        <w:right w:val="none" w:sz="0" w:space="0" w:color="auto"/>
      </w:divBdr>
    </w:div>
    <w:div w:id="2124154401">
      <w:bodyDiv w:val="1"/>
      <w:marLeft w:val="0"/>
      <w:marRight w:val="0"/>
      <w:marTop w:val="0"/>
      <w:marBottom w:val="0"/>
      <w:divBdr>
        <w:top w:val="none" w:sz="0" w:space="0" w:color="auto"/>
        <w:left w:val="none" w:sz="0" w:space="0" w:color="auto"/>
        <w:bottom w:val="none" w:sz="0" w:space="0" w:color="auto"/>
        <w:right w:val="none" w:sz="0" w:space="0" w:color="auto"/>
      </w:divBdr>
    </w:div>
    <w:div w:id="21465832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c.europa.eu/eurostat/data/databas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wnload.geonames.org/export/dump/countryInfo.txt" TargetMode="External"/><Relationship Id="rId5" Type="http://schemas.openxmlformats.org/officeDocument/2006/relationships/webSettings" Target="webSettings.xml"/><Relationship Id="rId10" Type="http://schemas.openxmlformats.org/officeDocument/2006/relationships/hyperlink" Target="https://download.geonames.org/export/dump/allCountries.zip" TargetMode="External"/><Relationship Id="rId4" Type="http://schemas.openxmlformats.org/officeDocument/2006/relationships/settings" Target="settings.xml"/><Relationship Id="rId9" Type="http://schemas.openxmlformats.org/officeDocument/2006/relationships/hyperlink" Target="https://data.europa.eu/euodp/en/data/dataset/erasmus-mobility-statistics-2013-14/resource/9ad29b2b-d63f-4660-ba21-772925d57362"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522F1A-C1C4-4027-A594-7C75578FCA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3</Pages>
  <Words>600</Words>
  <Characters>6073</Characters>
  <Application>Microsoft Office Word</Application>
  <DocSecurity>0</DocSecurity>
  <Lines>50</Lines>
  <Paragraphs>13</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
    </vt:vector>
  </TitlesOfParts>
  <Company>INESC-ID/IST/UTL</Company>
  <LinksUpToDate>false</LinksUpToDate>
  <CharactersWithSpaces>6660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Fonseca</dc:creator>
  <cp:keywords/>
  <cp:lastModifiedBy>Obermajerova, Lenka</cp:lastModifiedBy>
  <cp:revision>37</cp:revision>
  <dcterms:created xsi:type="dcterms:W3CDTF">2019-09-25T12:40:00Z</dcterms:created>
  <dcterms:modified xsi:type="dcterms:W3CDTF">2019-10-07T20:42:00Z</dcterms:modified>
</cp:coreProperties>
</file>